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133AC" w14:textId="77777777" w:rsidR="00AE3561" w:rsidRPr="007F21A0" w:rsidRDefault="00AE3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502AEFB" w14:textId="77777777" w:rsidR="000556B4" w:rsidRDefault="000556B4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9D18126" w14:textId="75549899" w:rsidR="00933191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CODE:</w:t>
      </w:r>
    </w:p>
    <w:p w14:paraId="1CDA0B79" w14:textId="77777777" w:rsidR="00D61F1F" w:rsidRDefault="002C2E6C" w:rsidP="002C2E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IMPLICIT INTENT</w:t>
      </w:r>
    </w:p>
    <w:p w14:paraId="73F6E2AB" w14:textId="77777777" w:rsidR="002C2E6C" w:rsidRDefault="002C2E6C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Java code:</w:t>
      </w:r>
    </w:p>
    <w:p w14:paraId="4F2084BD" w14:textId="77777777" w:rsidR="00933191" w:rsidRDefault="00933191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85FD135" w14:textId="15A731D5" w:rsidR="00933191" w:rsidRDefault="00933191" w:rsidP="00933191">
      <w:pPr>
        <w:pStyle w:val="selectable-text"/>
      </w:pPr>
      <w:proofErr w:type="gramStart"/>
      <w:r>
        <w:rPr>
          <w:rStyle w:val="selectable-text1"/>
        </w:rPr>
        <w:t>package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com.example.leenathree</w:t>
      </w:r>
      <w:proofErr w:type="spellEnd"/>
      <w:r>
        <w:rPr>
          <w:rStyle w:val="selectable-text1"/>
        </w:rPr>
        <w:t>;</w:t>
      </w:r>
    </w:p>
    <w:p w14:paraId="6EE9C1AE" w14:textId="77777777" w:rsidR="00933191" w:rsidRDefault="00933191" w:rsidP="00933191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androidx.appcompat.app.AppCompatActivity</w:t>
      </w:r>
      <w:proofErr w:type="spellEnd"/>
      <w:r>
        <w:rPr>
          <w:rStyle w:val="selectable-text1"/>
        </w:rPr>
        <w:t>;</w:t>
      </w:r>
    </w:p>
    <w:p w14:paraId="18B831D7" w14:textId="77777777" w:rsidR="00933191" w:rsidRDefault="00933191" w:rsidP="00933191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android.content.Intent</w:t>
      </w:r>
      <w:proofErr w:type="spellEnd"/>
      <w:r>
        <w:rPr>
          <w:rStyle w:val="selectable-text1"/>
        </w:rPr>
        <w:t>;</w:t>
      </w:r>
    </w:p>
    <w:p w14:paraId="6D5CC1DF" w14:textId="77777777" w:rsidR="00933191" w:rsidRDefault="00933191" w:rsidP="00933191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android.os.Bundle</w:t>
      </w:r>
      <w:proofErr w:type="spellEnd"/>
      <w:r>
        <w:rPr>
          <w:rStyle w:val="selectable-text1"/>
        </w:rPr>
        <w:t>;</w:t>
      </w:r>
    </w:p>
    <w:p w14:paraId="1A866DC4" w14:textId="77777777" w:rsidR="00933191" w:rsidRDefault="00933191" w:rsidP="00933191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android.view.View</w:t>
      </w:r>
      <w:proofErr w:type="spellEnd"/>
      <w:r>
        <w:rPr>
          <w:rStyle w:val="selectable-text1"/>
        </w:rPr>
        <w:t>;</w:t>
      </w:r>
    </w:p>
    <w:p w14:paraId="322DC575" w14:textId="77777777" w:rsidR="00933191" w:rsidRDefault="00933191" w:rsidP="00933191">
      <w:pPr>
        <w:pStyle w:val="selectable-text"/>
      </w:pPr>
    </w:p>
    <w:p w14:paraId="1EE018E2" w14:textId="4A2F657C" w:rsidR="00933191" w:rsidRDefault="00933191" w:rsidP="00933191">
      <w:pPr>
        <w:pStyle w:val="selectable-text"/>
      </w:pPr>
      <w:r>
        <w:rPr>
          <w:rStyle w:val="selectable-text1"/>
        </w:rPr>
        <w:t xml:space="preserve">public class </w:t>
      </w:r>
      <w:proofErr w:type="spellStart"/>
      <w:r>
        <w:rPr>
          <w:rStyle w:val="selectable-text1"/>
        </w:rPr>
        <w:t>MainActivity</w:t>
      </w:r>
      <w:proofErr w:type="spellEnd"/>
      <w:r>
        <w:rPr>
          <w:rStyle w:val="selectable-text1"/>
        </w:rPr>
        <w:t xml:space="preserve"> extends </w:t>
      </w:r>
      <w:proofErr w:type="spellStart"/>
      <w:r>
        <w:rPr>
          <w:rStyle w:val="selectable-text1"/>
        </w:rPr>
        <w:t>AppCompatActivity</w:t>
      </w:r>
      <w:proofErr w:type="spellEnd"/>
      <w:r>
        <w:rPr>
          <w:rStyle w:val="selectable-text1"/>
        </w:rPr>
        <w:t xml:space="preserve"> {</w:t>
      </w:r>
    </w:p>
    <w:p w14:paraId="16274BC1" w14:textId="77777777" w:rsidR="00933191" w:rsidRDefault="00933191" w:rsidP="00933191">
      <w:pPr>
        <w:pStyle w:val="selectable-text"/>
      </w:pPr>
      <w:r>
        <w:rPr>
          <w:rStyle w:val="selectable-text1"/>
        </w:rPr>
        <w:t>@Override</w:t>
      </w:r>
    </w:p>
    <w:p w14:paraId="7C91E0AF" w14:textId="77777777" w:rsidR="00933191" w:rsidRDefault="00933191" w:rsidP="00933191">
      <w:pPr>
        <w:pStyle w:val="selectable-text"/>
      </w:pPr>
      <w:proofErr w:type="gramStart"/>
      <w:r>
        <w:rPr>
          <w:rStyle w:val="selectable-text1"/>
        </w:rPr>
        <w:t>protected</w:t>
      </w:r>
      <w:proofErr w:type="gramEnd"/>
      <w:r>
        <w:rPr>
          <w:rStyle w:val="selectable-text1"/>
        </w:rPr>
        <w:t xml:space="preserve"> void </w:t>
      </w:r>
      <w:proofErr w:type="spellStart"/>
      <w:r>
        <w:rPr>
          <w:rStyle w:val="selectable-text1"/>
        </w:rPr>
        <w:t>onCreate</w:t>
      </w:r>
      <w:proofErr w:type="spellEnd"/>
      <w:r>
        <w:rPr>
          <w:rStyle w:val="selectable-text1"/>
        </w:rPr>
        <w:t xml:space="preserve">(Bundle </w:t>
      </w:r>
      <w:proofErr w:type="spellStart"/>
      <w:r>
        <w:rPr>
          <w:rStyle w:val="selectable-text1"/>
        </w:rPr>
        <w:t>savedInstanceState</w:t>
      </w:r>
      <w:proofErr w:type="spellEnd"/>
      <w:r>
        <w:rPr>
          <w:rStyle w:val="selectable-text1"/>
        </w:rPr>
        <w:t>) {</w:t>
      </w:r>
    </w:p>
    <w:p w14:paraId="036594E9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super.onCreate</w:t>
      </w:r>
      <w:proofErr w:type="spellEnd"/>
      <w:r>
        <w:rPr>
          <w:rStyle w:val="selectable-text1"/>
        </w:rPr>
        <w:t>(</w:t>
      </w:r>
      <w:proofErr w:type="spellStart"/>
      <w:proofErr w:type="gramEnd"/>
      <w:r>
        <w:rPr>
          <w:rStyle w:val="selectable-text1"/>
        </w:rPr>
        <w:t>savedInstanceState</w:t>
      </w:r>
      <w:proofErr w:type="spellEnd"/>
      <w:r>
        <w:rPr>
          <w:rStyle w:val="selectable-text1"/>
        </w:rPr>
        <w:t>);</w:t>
      </w:r>
    </w:p>
    <w:p w14:paraId="6B0E6185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setContentView</w:t>
      </w:r>
      <w:proofErr w:type="spellEnd"/>
      <w:r>
        <w:rPr>
          <w:rStyle w:val="selectable-text1"/>
        </w:rPr>
        <w:t>(</w:t>
      </w:r>
      <w:proofErr w:type="spellStart"/>
      <w:proofErr w:type="gramEnd"/>
      <w:r>
        <w:rPr>
          <w:rStyle w:val="selectable-text1"/>
        </w:rPr>
        <w:t>R.layout.activity_main</w:t>
      </w:r>
      <w:proofErr w:type="spellEnd"/>
      <w:r>
        <w:rPr>
          <w:rStyle w:val="selectable-text1"/>
        </w:rPr>
        <w:t>);</w:t>
      </w:r>
    </w:p>
    <w:p w14:paraId="21C011F8" w14:textId="77777777" w:rsidR="00933191" w:rsidRDefault="00933191" w:rsidP="00933191">
      <w:pPr>
        <w:pStyle w:val="selectable-text"/>
      </w:pPr>
      <w:r>
        <w:rPr>
          <w:rStyle w:val="selectable-text1"/>
        </w:rPr>
        <w:t>}</w:t>
      </w:r>
    </w:p>
    <w:p w14:paraId="607E2B3D" w14:textId="77777777" w:rsidR="00933191" w:rsidRDefault="00933191" w:rsidP="00933191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</w:t>
      </w:r>
      <w:proofErr w:type="spellStart"/>
      <w:r>
        <w:rPr>
          <w:rStyle w:val="selectable-text1"/>
        </w:rPr>
        <w:t>newScreen</w:t>
      </w:r>
      <w:proofErr w:type="spellEnd"/>
      <w:r>
        <w:rPr>
          <w:rStyle w:val="selectable-text1"/>
        </w:rPr>
        <w:t>(View view)</w:t>
      </w:r>
    </w:p>
    <w:p w14:paraId="634D9C53" w14:textId="77777777" w:rsidR="00933191" w:rsidRDefault="00933191" w:rsidP="00933191">
      <w:pPr>
        <w:pStyle w:val="selectable-text"/>
      </w:pPr>
      <w:r>
        <w:rPr>
          <w:rStyle w:val="selectable-text1"/>
        </w:rPr>
        <w:t>{</w:t>
      </w:r>
    </w:p>
    <w:p w14:paraId="3372FBD6" w14:textId="77777777" w:rsidR="00933191" w:rsidRDefault="00933191" w:rsidP="00933191">
      <w:pPr>
        <w:pStyle w:val="selectable-text"/>
      </w:pPr>
      <w:r>
        <w:rPr>
          <w:rStyle w:val="selectable-text1"/>
        </w:rPr>
        <w:t xml:space="preserve">Intent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= new </w:t>
      </w:r>
      <w:proofErr w:type="gramStart"/>
      <w:r>
        <w:rPr>
          <w:rStyle w:val="selectable-text1"/>
        </w:rPr>
        <w:t>Intent(</w:t>
      </w:r>
      <w:proofErr w:type="spellStart"/>
      <w:proofErr w:type="gramEnd"/>
      <w:r>
        <w:rPr>
          <w:rStyle w:val="selectable-text1"/>
        </w:rPr>
        <w:t>getApplicationContext</w:t>
      </w:r>
      <w:proofErr w:type="spellEnd"/>
      <w:r>
        <w:rPr>
          <w:rStyle w:val="selectable-text1"/>
        </w:rPr>
        <w:t>(),MainActivity2.class);</w:t>
      </w:r>
    </w:p>
    <w:p w14:paraId="5D3418DB" w14:textId="77777777" w:rsidR="00933191" w:rsidRDefault="00933191" w:rsidP="00933191">
      <w:pPr>
        <w:pStyle w:val="selectable-text"/>
      </w:pPr>
      <w:proofErr w:type="spellStart"/>
      <w:r>
        <w:rPr>
          <w:rStyle w:val="selectable-text1"/>
        </w:rPr>
        <w:t>startActivity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);</w:t>
      </w:r>
    </w:p>
    <w:p w14:paraId="1F8AE241" w14:textId="02E8F721" w:rsidR="002C2E6C" w:rsidRDefault="002C2E6C" w:rsidP="00703E3E">
      <w:pPr>
        <w:pStyle w:val="selectable-text"/>
        <w:rPr>
          <w:rStyle w:val="selectable-text1"/>
        </w:rPr>
      </w:pPr>
    </w:p>
    <w:p w14:paraId="20F9B382" w14:textId="77777777" w:rsidR="00703E3E" w:rsidRPr="00703E3E" w:rsidRDefault="00703E3E" w:rsidP="00703E3E">
      <w:pPr>
        <w:pStyle w:val="selectable-text"/>
      </w:pPr>
    </w:p>
    <w:p w14:paraId="2E16A04C" w14:textId="77777777" w:rsidR="002C2E6C" w:rsidRDefault="002C2E6C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XML Code:</w:t>
      </w:r>
    </w:p>
    <w:p w14:paraId="0577C5E0" w14:textId="77777777" w:rsidR="00933191" w:rsidRDefault="00933191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A52AC19" w14:textId="77777777" w:rsidR="00933191" w:rsidRDefault="00933191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1253FB6" w14:textId="77777777" w:rsidR="00933191" w:rsidRDefault="00933191" w:rsidP="00933191">
      <w:pPr>
        <w:pStyle w:val="selectable-text"/>
      </w:pPr>
      <w:r>
        <w:rPr>
          <w:rStyle w:val="selectable-text1"/>
        </w:rPr>
        <w:t>&lt;?xml version="1.0" encoding="utf-8"?&gt;</w:t>
      </w:r>
    </w:p>
    <w:p w14:paraId="0D09CF09" w14:textId="77777777" w:rsidR="00933191" w:rsidRDefault="00933191" w:rsidP="00933191">
      <w:pPr>
        <w:pStyle w:val="selectable-text"/>
      </w:pPr>
      <w:r>
        <w:rPr>
          <w:rStyle w:val="selectable-text1"/>
        </w:rPr>
        <w:lastRenderedPageBreak/>
        <w:t>&lt;</w:t>
      </w:r>
      <w:proofErr w:type="spellStart"/>
      <w:r>
        <w:rPr>
          <w:rStyle w:val="selectable-text1"/>
        </w:rPr>
        <w:t>androidx.constraintlayout.widget.ConstraintLayout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xmlns:android</w:t>
      </w:r>
      <w:proofErr w:type="spellEnd"/>
      <w:r>
        <w:rPr>
          <w:rStyle w:val="selectable-text1"/>
        </w:rPr>
        <w:t>="http://schemas.android.com/</w:t>
      </w:r>
      <w:proofErr w:type="spellStart"/>
      <w:r>
        <w:rPr>
          <w:rStyle w:val="selectable-text1"/>
        </w:rPr>
        <w:t>apk</w:t>
      </w:r>
      <w:proofErr w:type="spellEnd"/>
      <w:r>
        <w:rPr>
          <w:rStyle w:val="selectable-text1"/>
        </w:rPr>
        <w:t>/res/android"</w:t>
      </w:r>
    </w:p>
    <w:p w14:paraId="4C583C4D" w14:textId="77777777" w:rsidR="00933191" w:rsidRDefault="00933191" w:rsidP="00933191">
      <w:pPr>
        <w:pStyle w:val="selectable-text"/>
      </w:pPr>
      <w:proofErr w:type="spellStart"/>
      <w:r>
        <w:rPr>
          <w:rStyle w:val="selectable-text1"/>
        </w:rPr>
        <w:t>xmlns:app</w:t>
      </w:r>
      <w:proofErr w:type="spellEnd"/>
      <w:r>
        <w:rPr>
          <w:rStyle w:val="selectable-text1"/>
        </w:rPr>
        <w:t>="http://schemas.android.com/</w:t>
      </w:r>
      <w:proofErr w:type="spellStart"/>
      <w:r>
        <w:rPr>
          <w:rStyle w:val="selectable-text1"/>
        </w:rPr>
        <w:t>apk</w:t>
      </w:r>
      <w:proofErr w:type="spellEnd"/>
      <w:r>
        <w:rPr>
          <w:rStyle w:val="selectable-text1"/>
        </w:rPr>
        <w:t>/res-auto"</w:t>
      </w:r>
    </w:p>
    <w:p w14:paraId="700E2582" w14:textId="77777777" w:rsidR="00933191" w:rsidRDefault="00933191" w:rsidP="00933191">
      <w:pPr>
        <w:pStyle w:val="selectable-text"/>
      </w:pPr>
      <w:proofErr w:type="spellStart"/>
      <w:r>
        <w:rPr>
          <w:rStyle w:val="selectable-text1"/>
        </w:rPr>
        <w:t>xmlns:tools</w:t>
      </w:r>
      <w:proofErr w:type="spellEnd"/>
      <w:r>
        <w:rPr>
          <w:rStyle w:val="selectable-text1"/>
        </w:rPr>
        <w:t>="http://schemas.android.com/tools"</w:t>
      </w:r>
    </w:p>
    <w:p w14:paraId="69C1D1FA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layout_width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match_parent</w:t>
      </w:r>
      <w:proofErr w:type="spellEnd"/>
      <w:r>
        <w:rPr>
          <w:rStyle w:val="selectable-text1"/>
        </w:rPr>
        <w:t>"</w:t>
      </w:r>
    </w:p>
    <w:p w14:paraId="4BA1576F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layout_height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match_parent</w:t>
      </w:r>
      <w:proofErr w:type="spellEnd"/>
      <w:r>
        <w:rPr>
          <w:rStyle w:val="selectable-text1"/>
        </w:rPr>
        <w:t>"</w:t>
      </w:r>
    </w:p>
    <w:p w14:paraId="07A42195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tools:</w:t>
      </w:r>
      <w:proofErr w:type="gramEnd"/>
      <w:r>
        <w:rPr>
          <w:rStyle w:val="selectable-text1"/>
        </w:rPr>
        <w:t>context</w:t>
      </w:r>
      <w:proofErr w:type="spellEnd"/>
      <w:r>
        <w:rPr>
          <w:rStyle w:val="selectable-text1"/>
        </w:rPr>
        <w:t>=".</w:t>
      </w:r>
      <w:proofErr w:type="spellStart"/>
      <w:r>
        <w:rPr>
          <w:rStyle w:val="selectable-text1"/>
        </w:rPr>
        <w:t>MainActivity</w:t>
      </w:r>
      <w:proofErr w:type="spellEnd"/>
      <w:r>
        <w:rPr>
          <w:rStyle w:val="selectable-text1"/>
        </w:rPr>
        <w:t>"&gt;</w:t>
      </w:r>
    </w:p>
    <w:p w14:paraId="3EA905F4" w14:textId="77777777" w:rsidR="00933191" w:rsidRDefault="00933191" w:rsidP="00933191">
      <w:pPr>
        <w:pStyle w:val="selectable-text"/>
      </w:pPr>
    </w:p>
    <w:p w14:paraId="75563DA6" w14:textId="77777777" w:rsidR="00933191" w:rsidRDefault="00933191" w:rsidP="00933191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TextView</w:t>
      </w:r>
      <w:proofErr w:type="spellEnd"/>
    </w:p>
    <w:p w14:paraId="08880B9C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layout_width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wrap_content</w:t>
      </w:r>
      <w:proofErr w:type="spellEnd"/>
      <w:r>
        <w:rPr>
          <w:rStyle w:val="selectable-text1"/>
        </w:rPr>
        <w:t>"</w:t>
      </w:r>
    </w:p>
    <w:p w14:paraId="66320E5A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layout_height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wrap_content</w:t>
      </w:r>
      <w:proofErr w:type="spellEnd"/>
      <w:r>
        <w:rPr>
          <w:rStyle w:val="selectable-text1"/>
        </w:rPr>
        <w:t>"</w:t>
      </w:r>
    </w:p>
    <w:p w14:paraId="295D72C1" w14:textId="77777777" w:rsidR="00933191" w:rsidRDefault="00933191" w:rsidP="00933191">
      <w:pPr>
        <w:pStyle w:val="selectable-text"/>
      </w:pPr>
      <w:proofErr w:type="spellStart"/>
      <w:r>
        <w:rPr>
          <w:rStyle w:val="selectable-text1"/>
        </w:rPr>
        <w:t>android:text</w:t>
      </w:r>
      <w:proofErr w:type="spellEnd"/>
      <w:r>
        <w:rPr>
          <w:rStyle w:val="selectable-text1"/>
        </w:rPr>
        <w:t>="Welcome to New Page"</w:t>
      </w:r>
    </w:p>
    <w:p w14:paraId="01082AB6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textAlignment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"</w:t>
      </w:r>
    </w:p>
    <w:p w14:paraId="315B3E5E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textSize</w:t>
      </w:r>
      <w:proofErr w:type="spellEnd"/>
      <w:r>
        <w:rPr>
          <w:rStyle w:val="selectable-text1"/>
        </w:rPr>
        <w:t>="28sp"</w:t>
      </w:r>
    </w:p>
    <w:p w14:paraId="1474631C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layout_constraintBottom_toBottomOf</w:t>
      </w:r>
      <w:proofErr w:type="spellEnd"/>
      <w:r>
        <w:rPr>
          <w:rStyle w:val="selectable-text1"/>
        </w:rPr>
        <w:t>="parent"</w:t>
      </w:r>
    </w:p>
    <w:p w14:paraId="500AE8AC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layout_constraintEnd_toEndOf</w:t>
      </w:r>
      <w:proofErr w:type="spellEnd"/>
      <w:r>
        <w:rPr>
          <w:rStyle w:val="selectable-text1"/>
        </w:rPr>
        <w:t>="parent"</w:t>
      </w:r>
    </w:p>
    <w:p w14:paraId="4D8CF938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layout_constraintHorizontal_bias</w:t>
      </w:r>
      <w:proofErr w:type="spellEnd"/>
      <w:r>
        <w:rPr>
          <w:rStyle w:val="selectable-text1"/>
        </w:rPr>
        <w:t>="0.0"</w:t>
      </w:r>
    </w:p>
    <w:p w14:paraId="3441BCB3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layout_constraintStart_toStartOf</w:t>
      </w:r>
      <w:proofErr w:type="spellEnd"/>
      <w:r>
        <w:rPr>
          <w:rStyle w:val="selectable-text1"/>
        </w:rPr>
        <w:t>="parent"</w:t>
      </w:r>
    </w:p>
    <w:p w14:paraId="58F0F352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layout_constraintTop_toTopOf</w:t>
      </w:r>
      <w:proofErr w:type="spellEnd"/>
      <w:r>
        <w:rPr>
          <w:rStyle w:val="selectable-text1"/>
        </w:rPr>
        <w:t>="parent"</w:t>
      </w:r>
    </w:p>
    <w:p w14:paraId="2EB377E4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layout_constraintVertical_bias</w:t>
      </w:r>
      <w:proofErr w:type="spellEnd"/>
      <w:r>
        <w:rPr>
          <w:rStyle w:val="selectable-text1"/>
        </w:rPr>
        <w:t>="0.037"</w:t>
      </w:r>
    </w:p>
    <w:p w14:paraId="360B3D45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gravity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center_horizontal</w:t>
      </w:r>
      <w:proofErr w:type="spellEnd"/>
      <w:r>
        <w:rPr>
          <w:rStyle w:val="selectable-text1"/>
        </w:rPr>
        <w:t>" /&gt;</w:t>
      </w:r>
    </w:p>
    <w:p w14:paraId="683A58EE" w14:textId="77777777" w:rsidR="00933191" w:rsidRDefault="00933191" w:rsidP="00933191">
      <w:pPr>
        <w:pStyle w:val="selectable-text"/>
      </w:pPr>
    </w:p>
    <w:p w14:paraId="21728CA3" w14:textId="77777777" w:rsidR="00933191" w:rsidRDefault="00933191" w:rsidP="00933191">
      <w:pPr>
        <w:pStyle w:val="selectable-text"/>
      </w:pPr>
      <w:r>
        <w:rPr>
          <w:rStyle w:val="selectable-text1"/>
        </w:rPr>
        <w:t>&lt;Button</w:t>
      </w:r>
    </w:p>
    <w:p w14:paraId="428A0B74" w14:textId="77777777" w:rsidR="00933191" w:rsidRDefault="00933191" w:rsidP="00933191">
      <w:pPr>
        <w:pStyle w:val="selectable-text"/>
      </w:pPr>
      <w:proofErr w:type="spellStart"/>
      <w:r>
        <w:rPr>
          <w:rStyle w:val="selectable-text1"/>
        </w:rPr>
        <w:t>android:id</w:t>
      </w:r>
      <w:proofErr w:type="spellEnd"/>
      <w:r>
        <w:rPr>
          <w:rStyle w:val="selectable-text1"/>
        </w:rPr>
        <w:t>="@+id/btn1"</w:t>
      </w:r>
    </w:p>
    <w:p w14:paraId="44E62A7F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layout_width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wrap_content</w:t>
      </w:r>
      <w:proofErr w:type="spellEnd"/>
      <w:r>
        <w:rPr>
          <w:rStyle w:val="selectable-text1"/>
        </w:rPr>
        <w:t>"</w:t>
      </w:r>
    </w:p>
    <w:p w14:paraId="4CF91D4F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layout_height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wrap_content</w:t>
      </w:r>
      <w:proofErr w:type="spellEnd"/>
      <w:r>
        <w:rPr>
          <w:rStyle w:val="selectable-text1"/>
        </w:rPr>
        <w:t>"</w:t>
      </w:r>
    </w:p>
    <w:p w14:paraId="0BE62B01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lastRenderedPageBreak/>
        <w:t>android:</w:t>
      </w:r>
      <w:proofErr w:type="gramEnd"/>
      <w:r>
        <w:rPr>
          <w:rStyle w:val="selectable-text1"/>
        </w:rPr>
        <w:t>layout_marginBottom</w:t>
      </w:r>
      <w:proofErr w:type="spellEnd"/>
      <w:r>
        <w:rPr>
          <w:rStyle w:val="selectable-text1"/>
        </w:rPr>
        <w:t>="524dp"</w:t>
      </w:r>
    </w:p>
    <w:p w14:paraId="180C8DE6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newScreen</w:t>
      </w:r>
      <w:proofErr w:type="spellEnd"/>
      <w:r>
        <w:rPr>
          <w:rStyle w:val="selectable-text1"/>
        </w:rPr>
        <w:t>"</w:t>
      </w:r>
    </w:p>
    <w:p w14:paraId="34AC5D70" w14:textId="77777777" w:rsidR="00933191" w:rsidRDefault="00933191" w:rsidP="00933191">
      <w:pPr>
        <w:pStyle w:val="selectable-text"/>
      </w:pPr>
      <w:proofErr w:type="spellStart"/>
      <w:r>
        <w:rPr>
          <w:rStyle w:val="selectable-text1"/>
        </w:rPr>
        <w:t>android:text</w:t>
      </w:r>
      <w:proofErr w:type="spellEnd"/>
      <w:r>
        <w:rPr>
          <w:rStyle w:val="selectable-text1"/>
        </w:rPr>
        <w:t>="@string/</w:t>
      </w:r>
      <w:proofErr w:type="spellStart"/>
      <w:r>
        <w:rPr>
          <w:rStyle w:val="selectable-text1"/>
        </w:rPr>
        <w:t>go_to_new_screen</w:t>
      </w:r>
      <w:proofErr w:type="spellEnd"/>
      <w:r>
        <w:rPr>
          <w:rStyle w:val="selectable-text1"/>
        </w:rPr>
        <w:t>"</w:t>
      </w:r>
    </w:p>
    <w:p w14:paraId="538963F5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layout_constraintBottom_toBottomOf</w:t>
      </w:r>
      <w:proofErr w:type="spellEnd"/>
      <w:r>
        <w:rPr>
          <w:rStyle w:val="selectable-text1"/>
        </w:rPr>
        <w:t>="parent"</w:t>
      </w:r>
    </w:p>
    <w:p w14:paraId="58CC98C7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layout_constraintEnd_toEndOf</w:t>
      </w:r>
      <w:proofErr w:type="spellEnd"/>
      <w:r>
        <w:rPr>
          <w:rStyle w:val="selectable-text1"/>
        </w:rPr>
        <w:t>="parent"</w:t>
      </w:r>
    </w:p>
    <w:p w14:paraId="3C0DDDEA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layout_constraintHorizontal_bias</w:t>
      </w:r>
      <w:proofErr w:type="spellEnd"/>
      <w:r>
        <w:rPr>
          <w:rStyle w:val="selectable-text1"/>
        </w:rPr>
        <w:t>="0.536"</w:t>
      </w:r>
    </w:p>
    <w:p w14:paraId="7B0728C1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layout_constraintStart_toStartOf</w:t>
      </w:r>
      <w:proofErr w:type="spellEnd"/>
      <w:r>
        <w:rPr>
          <w:rStyle w:val="selectable-text1"/>
        </w:rPr>
        <w:t>="parent"</w:t>
      </w:r>
    </w:p>
    <w:p w14:paraId="5CB370A5" w14:textId="77777777" w:rsidR="00933191" w:rsidRDefault="00933191" w:rsidP="00933191">
      <w:pPr>
        <w:pStyle w:val="selectable-text"/>
      </w:pPr>
      <w:proofErr w:type="spellStart"/>
      <w:r>
        <w:rPr>
          <w:rStyle w:val="selectable-text1"/>
        </w:rPr>
        <w:t>app:layout_constraintTop_toBottomOf</w:t>
      </w:r>
      <w:proofErr w:type="spellEnd"/>
      <w:r>
        <w:rPr>
          <w:rStyle w:val="selectable-text1"/>
        </w:rPr>
        <w:t>="@+id/</w:t>
      </w:r>
      <w:proofErr w:type="spellStart"/>
      <w:r>
        <w:rPr>
          <w:rStyle w:val="selectable-text1"/>
        </w:rPr>
        <w:t>editText</w:t>
      </w:r>
      <w:proofErr w:type="spellEnd"/>
      <w:r>
        <w:rPr>
          <w:rStyle w:val="selectable-text1"/>
        </w:rPr>
        <w:t>"</w:t>
      </w:r>
    </w:p>
    <w:p w14:paraId="6AF53F95" w14:textId="77777777" w:rsidR="00933191" w:rsidRDefault="00933191" w:rsidP="00933191">
      <w:pPr>
        <w:pStyle w:val="selectable-text"/>
      </w:pPr>
      <w:proofErr w:type="spellStart"/>
      <w:proofErr w:type="gramStart"/>
      <w:r>
        <w:rPr>
          <w:rStyle w:val="selectable-text1"/>
        </w:rPr>
        <w:t>tools:</w:t>
      </w:r>
      <w:proofErr w:type="gramEnd"/>
      <w:r>
        <w:rPr>
          <w:rStyle w:val="selectable-text1"/>
        </w:rPr>
        <w:t>ignore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UnknownIdInLayout,UsingOnClickInXml</w:t>
      </w:r>
      <w:proofErr w:type="spellEnd"/>
      <w:r>
        <w:rPr>
          <w:rStyle w:val="selectable-text1"/>
        </w:rPr>
        <w:t>" /&gt;</w:t>
      </w:r>
    </w:p>
    <w:p w14:paraId="5D952892" w14:textId="77777777" w:rsidR="00933191" w:rsidRDefault="00933191" w:rsidP="00933191">
      <w:pPr>
        <w:pStyle w:val="selectable-text"/>
      </w:pPr>
      <w:r>
        <w:rPr>
          <w:rStyle w:val="selectable-text1"/>
        </w:rPr>
        <w:t>&lt;/</w:t>
      </w:r>
      <w:proofErr w:type="spellStart"/>
      <w:r>
        <w:rPr>
          <w:rStyle w:val="selectable-text1"/>
        </w:rPr>
        <w:t>androidx.constraintlayout.widget.ConstraintLayout</w:t>
      </w:r>
      <w:proofErr w:type="spellEnd"/>
      <w:r>
        <w:rPr>
          <w:rStyle w:val="selectable-text1"/>
        </w:rPr>
        <w:t>&gt;</w:t>
      </w:r>
    </w:p>
    <w:p w14:paraId="57CD428D" w14:textId="77777777" w:rsidR="00933191" w:rsidRDefault="00933191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99B8CA4" w14:textId="77777777" w:rsidR="00703E3E" w:rsidRDefault="00703E3E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4F70963" w14:textId="77777777" w:rsidR="00703E3E" w:rsidRDefault="00703E3E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5103E6E" w14:textId="77777777" w:rsidR="002C2E6C" w:rsidRDefault="002C2E6C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B37CBFD" w14:textId="77777777" w:rsidR="002C2E6C" w:rsidRDefault="002C2E6C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699946F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OUTPUT:</w:t>
      </w:r>
    </w:p>
    <w:p w14:paraId="75FC4C4B" w14:textId="77777777" w:rsidR="00933191" w:rsidRDefault="00933191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233CEFD8" w14:textId="6443B050" w:rsidR="00933191" w:rsidRDefault="00933191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CFC807" wp14:editId="12462B22">
            <wp:extent cx="4152900" cy="4507984"/>
            <wp:effectExtent l="0" t="0" r="0" b="6985"/>
            <wp:docPr id="113595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9037" name="Picture 1135959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954" cy="45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422F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78F47505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4E91BFF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56CDE1D9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FD37F11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9CF44D1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2E8AE83D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622DECAD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4D0D9309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404DCF90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CE032E7" w14:textId="77777777" w:rsidR="002C2E6C" w:rsidRDefault="002C2E6C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00D93D3" w14:textId="77777777" w:rsidR="002C2E6C" w:rsidRDefault="002C2E6C" w:rsidP="002C2E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EXPLICIT INTENT</w:t>
      </w:r>
    </w:p>
    <w:p w14:paraId="23ECB934" w14:textId="77777777" w:rsidR="002C2E6C" w:rsidRDefault="002C2E6C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B89D888" w14:textId="77777777" w:rsidR="002C2E6C" w:rsidRDefault="002C2E6C" w:rsidP="00A72A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244BC51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Java code:</w:t>
      </w:r>
    </w:p>
    <w:p w14:paraId="73ECDA2A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C48FF54" w14:textId="24300152" w:rsidR="00703E3E" w:rsidRDefault="00703E3E" w:rsidP="00703E3E">
      <w:pPr>
        <w:pStyle w:val="selectable-text"/>
      </w:pPr>
      <w:proofErr w:type="gramStart"/>
      <w:r>
        <w:rPr>
          <w:rStyle w:val="selectable-text1"/>
        </w:rPr>
        <w:t>package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com.example.leenathree</w:t>
      </w:r>
      <w:proofErr w:type="spellEnd"/>
      <w:r>
        <w:rPr>
          <w:rStyle w:val="selectable-text1"/>
        </w:rPr>
        <w:t>;</w:t>
      </w:r>
    </w:p>
    <w:p w14:paraId="6777FED2" w14:textId="77777777" w:rsidR="00703E3E" w:rsidRDefault="00703E3E" w:rsidP="00703E3E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androidx.appcompat.app.AppCompatActivity</w:t>
      </w:r>
      <w:proofErr w:type="spellEnd"/>
      <w:r>
        <w:rPr>
          <w:rStyle w:val="selectable-text1"/>
        </w:rPr>
        <w:t>;</w:t>
      </w:r>
    </w:p>
    <w:p w14:paraId="0177BF2B" w14:textId="77777777" w:rsidR="00703E3E" w:rsidRDefault="00703E3E" w:rsidP="00703E3E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android.content.Intent</w:t>
      </w:r>
      <w:proofErr w:type="spellEnd"/>
      <w:r>
        <w:rPr>
          <w:rStyle w:val="selectable-text1"/>
        </w:rPr>
        <w:t>;</w:t>
      </w:r>
    </w:p>
    <w:p w14:paraId="69ED9847" w14:textId="77777777" w:rsidR="00703E3E" w:rsidRDefault="00703E3E" w:rsidP="00703E3E">
      <w:pPr>
        <w:pStyle w:val="selectable-text"/>
      </w:pPr>
      <w:proofErr w:type="gramStart"/>
      <w:r>
        <w:rPr>
          <w:rStyle w:val="selectable-text1"/>
        </w:rPr>
        <w:lastRenderedPageBreak/>
        <w:t>import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android.os.Bundle</w:t>
      </w:r>
      <w:proofErr w:type="spellEnd"/>
      <w:r>
        <w:rPr>
          <w:rStyle w:val="selectable-text1"/>
        </w:rPr>
        <w:t>;</w:t>
      </w:r>
    </w:p>
    <w:p w14:paraId="5AF7DCD2" w14:textId="77777777" w:rsidR="00703E3E" w:rsidRDefault="00703E3E" w:rsidP="00703E3E">
      <w:pPr>
        <w:pStyle w:val="selectable-text"/>
      </w:pPr>
      <w:proofErr w:type="gramStart"/>
      <w:r>
        <w:rPr>
          <w:rStyle w:val="selectable-text1"/>
        </w:rPr>
        <w:t>import</w:t>
      </w:r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android.view.View</w:t>
      </w:r>
      <w:proofErr w:type="spellEnd"/>
      <w:r>
        <w:rPr>
          <w:rStyle w:val="selectable-text1"/>
        </w:rPr>
        <w:t>;</w:t>
      </w:r>
    </w:p>
    <w:p w14:paraId="71DF4159" w14:textId="77777777" w:rsidR="00703E3E" w:rsidRDefault="00703E3E" w:rsidP="00703E3E">
      <w:pPr>
        <w:pStyle w:val="selectable-text"/>
      </w:pPr>
    </w:p>
    <w:p w14:paraId="146D7B29" w14:textId="60AF5EE9" w:rsidR="00703E3E" w:rsidRDefault="00703E3E" w:rsidP="00703E3E">
      <w:pPr>
        <w:pStyle w:val="selectable-text"/>
      </w:pPr>
      <w:r>
        <w:rPr>
          <w:rStyle w:val="selectable-text1"/>
        </w:rPr>
        <w:t xml:space="preserve">public class MainActivity2 extends </w:t>
      </w:r>
      <w:proofErr w:type="spellStart"/>
      <w:r>
        <w:rPr>
          <w:rStyle w:val="selectable-text1"/>
        </w:rPr>
        <w:t>AppCompatActivity</w:t>
      </w:r>
      <w:proofErr w:type="spellEnd"/>
      <w:r>
        <w:rPr>
          <w:rStyle w:val="selectable-text1"/>
        </w:rPr>
        <w:t xml:space="preserve"> {</w:t>
      </w:r>
    </w:p>
    <w:p w14:paraId="471A92D6" w14:textId="77777777" w:rsidR="00703E3E" w:rsidRDefault="00703E3E" w:rsidP="00703E3E">
      <w:pPr>
        <w:pStyle w:val="selectable-text"/>
      </w:pPr>
      <w:r>
        <w:rPr>
          <w:rStyle w:val="selectable-text1"/>
        </w:rPr>
        <w:t>@Override</w:t>
      </w:r>
    </w:p>
    <w:p w14:paraId="617FE565" w14:textId="77777777" w:rsidR="00703E3E" w:rsidRDefault="00703E3E" w:rsidP="00703E3E">
      <w:pPr>
        <w:pStyle w:val="selectable-text"/>
      </w:pPr>
      <w:proofErr w:type="gramStart"/>
      <w:r>
        <w:rPr>
          <w:rStyle w:val="selectable-text1"/>
        </w:rPr>
        <w:t>protected</w:t>
      </w:r>
      <w:proofErr w:type="gramEnd"/>
      <w:r>
        <w:rPr>
          <w:rStyle w:val="selectable-text1"/>
        </w:rPr>
        <w:t xml:space="preserve"> void </w:t>
      </w:r>
      <w:proofErr w:type="spellStart"/>
      <w:r>
        <w:rPr>
          <w:rStyle w:val="selectable-text1"/>
        </w:rPr>
        <w:t>onCreate</w:t>
      </w:r>
      <w:proofErr w:type="spellEnd"/>
      <w:r>
        <w:rPr>
          <w:rStyle w:val="selectable-text1"/>
        </w:rPr>
        <w:t xml:space="preserve">(Bundle </w:t>
      </w:r>
      <w:proofErr w:type="spellStart"/>
      <w:r>
        <w:rPr>
          <w:rStyle w:val="selectable-text1"/>
        </w:rPr>
        <w:t>savedInstanceState</w:t>
      </w:r>
      <w:proofErr w:type="spellEnd"/>
      <w:r>
        <w:rPr>
          <w:rStyle w:val="selectable-text1"/>
        </w:rPr>
        <w:t>) {</w:t>
      </w:r>
    </w:p>
    <w:p w14:paraId="029042BD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super.onCreate</w:t>
      </w:r>
      <w:proofErr w:type="spellEnd"/>
      <w:r>
        <w:rPr>
          <w:rStyle w:val="selectable-text1"/>
        </w:rPr>
        <w:t>(</w:t>
      </w:r>
      <w:proofErr w:type="spellStart"/>
      <w:proofErr w:type="gramEnd"/>
      <w:r>
        <w:rPr>
          <w:rStyle w:val="selectable-text1"/>
        </w:rPr>
        <w:t>savedInstanceState</w:t>
      </w:r>
      <w:proofErr w:type="spellEnd"/>
      <w:r>
        <w:rPr>
          <w:rStyle w:val="selectable-text1"/>
        </w:rPr>
        <w:t>);</w:t>
      </w:r>
    </w:p>
    <w:p w14:paraId="735D077A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setContentView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R.layout.activity_main2);</w:t>
      </w:r>
    </w:p>
    <w:p w14:paraId="52F4C3B7" w14:textId="77777777" w:rsidR="00703E3E" w:rsidRDefault="00703E3E" w:rsidP="00703E3E">
      <w:pPr>
        <w:pStyle w:val="selectable-text"/>
      </w:pPr>
      <w:r>
        <w:rPr>
          <w:rStyle w:val="selectable-text1"/>
        </w:rPr>
        <w:t>}</w:t>
      </w:r>
    </w:p>
    <w:p w14:paraId="13051FB8" w14:textId="77777777" w:rsidR="00703E3E" w:rsidRDefault="00703E3E" w:rsidP="00703E3E">
      <w:pPr>
        <w:pStyle w:val="selectable-text"/>
      </w:pPr>
      <w:proofErr w:type="gramStart"/>
      <w:r>
        <w:rPr>
          <w:rStyle w:val="selectable-text1"/>
        </w:rPr>
        <w:t>public</w:t>
      </w:r>
      <w:proofErr w:type="gramEnd"/>
      <w:r>
        <w:rPr>
          <w:rStyle w:val="selectable-text1"/>
        </w:rPr>
        <w:t xml:space="preserve"> void </w:t>
      </w:r>
      <w:proofErr w:type="spellStart"/>
      <w:r>
        <w:rPr>
          <w:rStyle w:val="selectable-text1"/>
        </w:rPr>
        <w:t>homeScreen</w:t>
      </w:r>
      <w:proofErr w:type="spellEnd"/>
      <w:r>
        <w:rPr>
          <w:rStyle w:val="selectable-text1"/>
        </w:rPr>
        <w:t>(View view)</w:t>
      </w:r>
    </w:p>
    <w:p w14:paraId="469EA053" w14:textId="77777777" w:rsidR="00703E3E" w:rsidRDefault="00703E3E" w:rsidP="00703E3E">
      <w:pPr>
        <w:pStyle w:val="selectable-text"/>
      </w:pPr>
      <w:r>
        <w:rPr>
          <w:rStyle w:val="selectable-text1"/>
        </w:rPr>
        <w:t>{</w:t>
      </w:r>
    </w:p>
    <w:p w14:paraId="4E7958C2" w14:textId="77777777" w:rsidR="00703E3E" w:rsidRDefault="00703E3E" w:rsidP="00703E3E">
      <w:pPr>
        <w:pStyle w:val="selectable-text"/>
      </w:pPr>
      <w:r>
        <w:rPr>
          <w:rStyle w:val="selectable-text1"/>
        </w:rPr>
        <w:t xml:space="preserve">Intent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= new </w:t>
      </w:r>
      <w:proofErr w:type="gramStart"/>
      <w:r>
        <w:rPr>
          <w:rStyle w:val="selectable-text1"/>
        </w:rPr>
        <w:t>Intent(</w:t>
      </w:r>
      <w:proofErr w:type="spellStart"/>
      <w:proofErr w:type="gramEnd"/>
      <w:r>
        <w:rPr>
          <w:rStyle w:val="selectable-text1"/>
        </w:rPr>
        <w:t>getApplicationContext</w:t>
      </w:r>
      <w:proofErr w:type="spellEnd"/>
      <w:r>
        <w:rPr>
          <w:rStyle w:val="selectable-text1"/>
        </w:rPr>
        <w:t xml:space="preserve">(), </w:t>
      </w:r>
      <w:proofErr w:type="spellStart"/>
      <w:r>
        <w:rPr>
          <w:rStyle w:val="selectable-text1"/>
        </w:rPr>
        <w:t>MainActivity.class</w:t>
      </w:r>
      <w:proofErr w:type="spellEnd"/>
      <w:r>
        <w:rPr>
          <w:rStyle w:val="selectable-text1"/>
        </w:rPr>
        <w:t>);</w:t>
      </w:r>
    </w:p>
    <w:p w14:paraId="204EE4B1" w14:textId="77777777" w:rsidR="00703E3E" w:rsidRDefault="00703E3E" w:rsidP="00703E3E">
      <w:pPr>
        <w:pStyle w:val="selectable-text"/>
      </w:pPr>
      <w:proofErr w:type="spellStart"/>
      <w:r>
        <w:rPr>
          <w:rStyle w:val="selectable-text1"/>
        </w:rPr>
        <w:t>startActivity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);</w:t>
      </w:r>
    </w:p>
    <w:p w14:paraId="0DA82874" w14:textId="77777777" w:rsidR="00703E3E" w:rsidRDefault="00703E3E" w:rsidP="00703E3E">
      <w:pPr>
        <w:pStyle w:val="selectable-text"/>
      </w:pPr>
      <w:r>
        <w:rPr>
          <w:rStyle w:val="selectable-text1"/>
        </w:rPr>
        <w:t>}</w:t>
      </w:r>
    </w:p>
    <w:p w14:paraId="7AA4A276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D8CF35E" w14:textId="4CF8AA28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XML Code</w:t>
      </w:r>
    </w:p>
    <w:p w14:paraId="33614214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3F4F52AD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6D758826" w14:textId="77777777" w:rsidR="00703E3E" w:rsidRDefault="00703E3E" w:rsidP="00703E3E">
      <w:pPr>
        <w:pStyle w:val="selectable-text"/>
      </w:pPr>
      <w:r>
        <w:rPr>
          <w:rStyle w:val="selectable-text1"/>
        </w:rPr>
        <w:t>&lt;?xml version="1.0" encoding="utf-8"?&gt;</w:t>
      </w:r>
    </w:p>
    <w:p w14:paraId="50F5174F" w14:textId="77777777" w:rsidR="00703E3E" w:rsidRDefault="00703E3E" w:rsidP="00703E3E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androidx.constraintlayout.widget.ConstraintLayout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xmlns:android</w:t>
      </w:r>
      <w:proofErr w:type="spellEnd"/>
      <w:r>
        <w:rPr>
          <w:rStyle w:val="selectable-text1"/>
        </w:rPr>
        <w:t>="http://schemas.android.com/</w:t>
      </w:r>
      <w:proofErr w:type="spellStart"/>
      <w:r>
        <w:rPr>
          <w:rStyle w:val="selectable-text1"/>
        </w:rPr>
        <w:t>apk</w:t>
      </w:r>
      <w:proofErr w:type="spellEnd"/>
      <w:r>
        <w:rPr>
          <w:rStyle w:val="selectable-text1"/>
        </w:rPr>
        <w:t>/res/android"</w:t>
      </w:r>
    </w:p>
    <w:p w14:paraId="658C1521" w14:textId="77777777" w:rsidR="00703E3E" w:rsidRDefault="00703E3E" w:rsidP="00703E3E">
      <w:pPr>
        <w:pStyle w:val="selectable-text"/>
      </w:pPr>
      <w:proofErr w:type="spellStart"/>
      <w:r>
        <w:rPr>
          <w:rStyle w:val="selectable-text1"/>
        </w:rPr>
        <w:t>xmlns:app</w:t>
      </w:r>
      <w:proofErr w:type="spellEnd"/>
      <w:r>
        <w:rPr>
          <w:rStyle w:val="selectable-text1"/>
        </w:rPr>
        <w:t>="http://schemas.android.com/</w:t>
      </w:r>
      <w:proofErr w:type="spellStart"/>
      <w:r>
        <w:rPr>
          <w:rStyle w:val="selectable-text1"/>
        </w:rPr>
        <w:t>apk</w:t>
      </w:r>
      <w:proofErr w:type="spellEnd"/>
      <w:r>
        <w:rPr>
          <w:rStyle w:val="selectable-text1"/>
        </w:rPr>
        <w:t>/res-auto"</w:t>
      </w:r>
    </w:p>
    <w:p w14:paraId="4A136E40" w14:textId="77777777" w:rsidR="00703E3E" w:rsidRDefault="00703E3E" w:rsidP="00703E3E">
      <w:pPr>
        <w:pStyle w:val="selectable-text"/>
      </w:pPr>
      <w:proofErr w:type="spellStart"/>
      <w:r>
        <w:rPr>
          <w:rStyle w:val="selectable-text1"/>
        </w:rPr>
        <w:t>xmlns:tools</w:t>
      </w:r>
      <w:proofErr w:type="spellEnd"/>
      <w:r>
        <w:rPr>
          <w:rStyle w:val="selectable-text1"/>
        </w:rPr>
        <w:t>="http://schemas.android.com/tools"</w:t>
      </w:r>
    </w:p>
    <w:p w14:paraId="6679703A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layout_width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match_parent</w:t>
      </w:r>
      <w:proofErr w:type="spellEnd"/>
      <w:r>
        <w:rPr>
          <w:rStyle w:val="selectable-text1"/>
        </w:rPr>
        <w:t>"</w:t>
      </w:r>
    </w:p>
    <w:p w14:paraId="5BD35F40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layout_height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match_parent</w:t>
      </w:r>
      <w:proofErr w:type="spellEnd"/>
      <w:r>
        <w:rPr>
          <w:rStyle w:val="selectable-text1"/>
        </w:rPr>
        <w:t>"</w:t>
      </w:r>
    </w:p>
    <w:p w14:paraId="56F9EF98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tools:</w:t>
      </w:r>
      <w:proofErr w:type="gramEnd"/>
      <w:r>
        <w:rPr>
          <w:rStyle w:val="selectable-text1"/>
        </w:rPr>
        <w:t>context</w:t>
      </w:r>
      <w:proofErr w:type="spellEnd"/>
      <w:r>
        <w:rPr>
          <w:rStyle w:val="selectable-text1"/>
        </w:rPr>
        <w:t>=".MainActivity2"&gt;</w:t>
      </w:r>
    </w:p>
    <w:p w14:paraId="4D696FC9" w14:textId="77777777" w:rsidR="00703E3E" w:rsidRDefault="00703E3E" w:rsidP="00703E3E">
      <w:pPr>
        <w:pStyle w:val="selectable-text"/>
      </w:pPr>
    </w:p>
    <w:p w14:paraId="60F25C7E" w14:textId="77777777" w:rsidR="00703E3E" w:rsidRDefault="00703E3E" w:rsidP="00703E3E">
      <w:pPr>
        <w:pStyle w:val="selectable-text"/>
      </w:pPr>
      <w:r>
        <w:rPr>
          <w:rStyle w:val="selectable-text1"/>
        </w:rPr>
        <w:lastRenderedPageBreak/>
        <w:t>&lt;</w:t>
      </w:r>
      <w:proofErr w:type="spellStart"/>
      <w:r>
        <w:rPr>
          <w:rStyle w:val="selectable-text1"/>
        </w:rPr>
        <w:t>TextView</w:t>
      </w:r>
      <w:proofErr w:type="spellEnd"/>
    </w:p>
    <w:p w14:paraId="4CD32BE2" w14:textId="77777777" w:rsidR="00703E3E" w:rsidRDefault="00703E3E" w:rsidP="00703E3E">
      <w:pPr>
        <w:pStyle w:val="selectable-text"/>
      </w:pPr>
      <w:proofErr w:type="spellStart"/>
      <w:r>
        <w:rPr>
          <w:rStyle w:val="selectable-text1"/>
        </w:rPr>
        <w:t>android:id</w:t>
      </w:r>
      <w:proofErr w:type="spellEnd"/>
      <w:r>
        <w:rPr>
          <w:rStyle w:val="selectable-text1"/>
        </w:rPr>
        <w:t>="@+id/</w:t>
      </w:r>
      <w:proofErr w:type="spellStart"/>
      <w:r>
        <w:rPr>
          <w:rStyle w:val="selectable-text1"/>
        </w:rPr>
        <w:t>editText</w:t>
      </w:r>
      <w:proofErr w:type="spellEnd"/>
      <w:r>
        <w:rPr>
          <w:rStyle w:val="selectable-text1"/>
        </w:rPr>
        <w:t>"</w:t>
      </w:r>
    </w:p>
    <w:p w14:paraId="5C475C56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layout_width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wrap_content</w:t>
      </w:r>
      <w:proofErr w:type="spellEnd"/>
      <w:r>
        <w:rPr>
          <w:rStyle w:val="selectable-text1"/>
        </w:rPr>
        <w:t>"</w:t>
      </w:r>
    </w:p>
    <w:p w14:paraId="38AE23E9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layout_height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wrap_content</w:t>
      </w:r>
      <w:proofErr w:type="spellEnd"/>
      <w:r>
        <w:rPr>
          <w:rStyle w:val="selectable-text1"/>
        </w:rPr>
        <w:t>"</w:t>
      </w:r>
    </w:p>
    <w:p w14:paraId="0BA4853A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gravity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center_horizontal</w:t>
      </w:r>
      <w:proofErr w:type="spellEnd"/>
      <w:r>
        <w:rPr>
          <w:rStyle w:val="selectable-text1"/>
        </w:rPr>
        <w:t>"</w:t>
      </w:r>
    </w:p>
    <w:p w14:paraId="4197C4E8" w14:textId="77777777" w:rsidR="00703E3E" w:rsidRDefault="00703E3E" w:rsidP="00703E3E">
      <w:pPr>
        <w:pStyle w:val="selectable-text"/>
      </w:pPr>
      <w:proofErr w:type="spellStart"/>
      <w:r>
        <w:rPr>
          <w:rStyle w:val="selectable-text1"/>
        </w:rPr>
        <w:t>android:text</w:t>
      </w:r>
      <w:proofErr w:type="spellEnd"/>
      <w:r>
        <w:rPr>
          <w:rStyle w:val="selectable-text1"/>
        </w:rPr>
        <w:t>="Welcome to Home Page"</w:t>
      </w:r>
    </w:p>
    <w:p w14:paraId="7669D304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textAlignment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"</w:t>
      </w:r>
    </w:p>
    <w:p w14:paraId="54D13F61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textSize</w:t>
      </w:r>
      <w:proofErr w:type="spellEnd"/>
      <w:r>
        <w:rPr>
          <w:rStyle w:val="selectable-text1"/>
        </w:rPr>
        <w:t>="28sp"</w:t>
      </w:r>
    </w:p>
    <w:p w14:paraId="7A79610C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layout_constraintBottom_toBottomOf</w:t>
      </w:r>
      <w:proofErr w:type="spellEnd"/>
      <w:r>
        <w:rPr>
          <w:rStyle w:val="selectable-text1"/>
        </w:rPr>
        <w:t>="parent"</w:t>
      </w:r>
    </w:p>
    <w:p w14:paraId="1D8D1062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layout_constraintEnd_toEndOf</w:t>
      </w:r>
      <w:proofErr w:type="spellEnd"/>
      <w:r>
        <w:rPr>
          <w:rStyle w:val="selectable-text1"/>
        </w:rPr>
        <w:t>="parent"</w:t>
      </w:r>
    </w:p>
    <w:p w14:paraId="47BA3F5E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layout_constraintHorizontal_bias</w:t>
      </w:r>
      <w:proofErr w:type="spellEnd"/>
      <w:r>
        <w:rPr>
          <w:rStyle w:val="selectable-text1"/>
        </w:rPr>
        <w:t>="0.0"</w:t>
      </w:r>
    </w:p>
    <w:p w14:paraId="4F1DC2BA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layout_constraintStart_toStartOf</w:t>
      </w:r>
      <w:proofErr w:type="spellEnd"/>
      <w:r>
        <w:rPr>
          <w:rStyle w:val="selectable-text1"/>
        </w:rPr>
        <w:t>="parent"</w:t>
      </w:r>
    </w:p>
    <w:p w14:paraId="43C441A5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layout_constraintTop_toTopOf</w:t>
      </w:r>
      <w:proofErr w:type="spellEnd"/>
      <w:r>
        <w:rPr>
          <w:rStyle w:val="selectable-text1"/>
        </w:rPr>
        <w:t>="parent"</w:t>
      </w:r>
    </w:p>
    <w:p w14:paraId="5B173C3E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layout_constraintVertical_bias</w:t>
      </w:r>
      <w:proofErr w:type="spellEnd"/>
      <w:r>
        <w:rPr>
          <w:rStyle w:val="selectable-text1"/>
        </w:rPr>
        <w:t>="0.024" /&gt;</w:t>
      </w:r>
    </w:p>
    <w:p w14:paraId="256F068B" w14:textId="77777777" w:rsidR="00703E3E" w:rsidRDefault="00703E3E" w:rsidP="00703E3E">
      <w:pPr>
        <w:pStyle w:val="selectable-text"/>
      </w:pPr>
    </w:p>
    <w:p w14:paraId="2F5ACB2E" w14:textId="77777777" w:rsidR="00703E3E" w:rsidRDefault="00703E3E" w:rsidP="00703E3E">
      <w:pPr>
        <w:pStyle w:val="selectable-text"/>
      </w:pPr>
      <w:r>
        <w:rPr>
          <w:rStyle w:val="selectable-text1"/>
        </w:rPr>
        <w:t>&lt;Button</w:t>
      </w:r>
    </w:p>
    <w:p w14:paraId="49315E88" w14:textId="77777777" w:rsidR="00703E3E" w:rsidRDefault="00703E3E" w:rsidP="00703E3E">
      <w:pPr>
        <w:pStyle w:val="selectable-text"/>
      </w:pPr>
      <w:proofErr w:type="spellStart"/>
      <w:r>
        <w:rPr>
          <w:rStyle w:val="selectable-text1"/>
        </w:rPr>
        <w:t>android:id</w:t>
      </w:r>
      <w:proofErr w:type="spellEnd"/>
      <w:r>
        <w:rPr>
          <w:rStyle w:val="selectable-text1"/>
        </w:rPr>
        <w:t>="@+id/btn2"</w:t>
      </w:r>
    </w:p>
    <w:p w14:paraId="06045170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layout_width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wrap_content</w:t>
      </w:r>
      <w:proofErr w:type="spellEnd"/>
      <w:r>
        <w:rPr>
          <w:rStyle w:val="selectable-text1"/>
        </w:rPr>
        <w:t>"</w:t>
      </w:r>
    </w:p>
    <w:p w14:paraId="6EB4FAD8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layout_height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wrap_content</w:t>
      </w:r>
      <w:proofErr w:type="spellEnd"/>
      <w:r>
        <w:rPr>
          <w:rStyle w:val="selectable-text1"/>
        </w:rPr>
        <w:t>"</w:t>
      </w:r>
    </w:p>
    <w:p w14:paraId="30082369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android:</w:t>
      </w:r>
      <w:proofErr w:type="gramEnd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homeScreen</w:t>
      </w:r>
      <w:proofErr w:type="spellEnd"/>
      <w:r>
        <w:rPr>
          <w:rStyle w:val="selectable-text1"/>
        </w:rPr>
        <w:t>"</w:t>
      </w:r>
    </w:p>
    <w:p w14:paraId="43433F32" w14:textId="77777777" w:rsidR="00703E3E" w:rsidRDefault="00703E3E" w:rsidP="00703E3E">
      <w:pPr>
        <w:pStyle w:val="selectable-text"/>
      </w:pPr>
      <w:proofErr w:type="spellStart"/>
      <w:r>
        <w:rPr>
          <w:rStyle w:val="selectable-text1"/>
        </w:rPr>
        <w:t>android:text</w:t>
      </w:r>
      <w:proofErr w:type="spellEnd"/>
      <w:r>
        <w:rPr>
          <w:rStyle w:val="selectable-text1"/>
        </w:rPr>
        <w:t>="@string/</w:t>
      </w:r>
      <w:proofErr w:type="spellStart"/>
      <w:r>
        <w:rPr>
          <w:rStyle w:val="selectable-text1"/>
        </w:rPr>
        <w:t>go_to_home_screen</w:t>
      </w:r>
      <w:proofErr w:type="spellEnd"/>
      <w:r>
        <w:rPr>
          <w:rStyle w:val="selectable-text1"/>
        </w:rPr>
        <w:t>"</w:t>
      </w:r>
    </w:p>
    <w:p w14:paraId="05DC4905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layout_constraintBottom_toBottomOf</w:t>
      </w:r>
      <w:proofErr w:type="spellEnd"/>
      <w:r>
        <w:rPr>
          <w:rStyle w:val="selectable-text1"/>
        </w:rPr>
        <w:t>="parent"</w:t>
      </w:r>
    </w:p>
    <w:p w14:paraId="6EE9EED9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layout_constraintEnd_toEndOf</w:t>
      </w:r>
      <w:proofErr w:type="spellEnd"/>
      <w:r>
        <w:rPr>
          <w:rStyle w:val="selectable-text1"/>
        </w:rPr>
        <w:t>="parent"</w:t>
      </w:r>
    </w:p>
    <w:p w14:paraId="1F7CF737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app:</w:t>
      </w:r>
      <w:proofErr w:type="gramEnd"/>
      <w:r>
        <w:rPr>
          <w:rStyle w:val="selectable-text1"/>
        </w:rPr>
        <w:t>layout_constraintStart_toStartOf</w:t>
      </w:r>
      <w:proofErr w:type="spellEnd"/>
      <w:r>
        <w:rPr>
          <w:rStyle w:val="selectable-text1"/>
        </w:rPr>
        <w:t>="parent"</w:t>
      </w:r>
    </w:p>
    <w:p w14:paraId="1824C08A" w14:textId="77777777" w:rsidR="00703E3E" w:rsidRDefault="00703E3E" w:rsidP="00703E3E">
      <w:pPr>
        <w:pStyle w:val="selectable-text"/>
      </w:pPr>
      <w:proofErr w:type="spellStart"/>
      <w:r>
        <w:rPr>
          <w:rStyle w:val="selectable-text1"/>
        </w:rPr>
        <w:t>app:layout_constraintTop_toBottomOf</w:t>
      </w:r>
      <w:proofErr w:type="spellEnd"/>
      <w:r>
        <w:rPr>
          <w:rStyle w:val="selectable-text1"/>
        </w:rPr>
        <w:t>="@+id/</w:t>
      </w:r>
      <w:proofErr w:type="spellStart"/>
      <w:r>
        <w:rPr>
          <w:rStyle w:val="selectable-text1"/>
        </w:rPr>
        <w:t>editText</w:t>
      </w:r>
      <w:proofErr w:type="spellEnd"/>
      <w:r>
        <w:rPr>
          <w:rStyle w:val="selectable-text1"/>
        </w:rPr>
        <w:t>"</w:t>
      </w:r>
    </w:p>
    <w:p w14:paraId="54FB3384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lastRenderedPageBreak/>
        <w:t>app:</w:t>
      </w:r>
      <w:proofErr w:type="gramEnd"/>
      <w:r>
        <w:rPr>
          <w:rStyle w:val="selectable-text1"/>
        </w:rPr>
        <w:t>layout_constraintVertical_bias</w:t>
      </w:r>
      <w:proofErr w:type="spellEnd"/>
      <w:r>
        <w:rPr>
          <w:rStyle w:val="selectable-text1"/>
        </w:rPr>
        <w:t>="0.13"</w:t>
      </w:r>
    </w:p>
    <w:p w14:paraId="43F4306F" w14:textId="77777777" w:rsidR="00703E3E" w:rsidRDefault="00703E3E" w:rsidP="00703E3E">
      <w:pPr>
        <w:pStyle w:val="selectable-text"/>
      </w:pPr>
      <w:proofErr w:type="spellStart"/>
      <w:proofErr w:type="gramStart"/>
      <w:r>
        <w:rPr>
          <w:rStyle w:val="selectable-text1"/>
        </w:rPr>
        <w:t>tools:</w:t>
      </w:r>
      <w:proofErr w:type="gramEnd"/>
      <w:r>
        <w:rPr>
          <w:rStyle w:val="selectable-text1"/>
        </w:rPr>
        <w:t>ignore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UsingOnClickInXml</w:t>
      </w:r>
      <w:proofErr w:type="spellEnd"/>
      <w:r>
        <w:rPr>
          <w:rStyle w:val="selectable-text1"/>
        </w:rPr>
        <w:t>" /&gt;</w:t>
      </w:r>
    </w:p>
    <w:p w14:paraId="09F2F83B" w14:textId="77777777" w:rsidR="00703E3E" w:rsidRDefault="00703E3E" w:rsidP="00703E3E">
      <w:pPr>
        <w:pStyle w:val="selectable-text"/>
      </w:pPr>
    </w:p>
    <w:p w14:paraId="4929A41C" w14:textId="77777777" w:rsidR="00703E3E" w:rsidRDefault="00703E3E" w:rsidP="00703E3E">
      <w:pPr>
        <w:pStyle w:val="selectable-text"/>
        <w:rPr>
          <w:rStyle w:val="selectable-text1"/>
        </w:rPr>
      </w:pPr>
      <w:r>
        <w:rPr>
          <w:rStyle w:val="selectable-text1"/>
        </w:rPr>
        <w:t>&lt;/</w:t>
      </w:r>
      <w:proofErr w:type="spellStart"/>
      <w:r>
        <w:rPr>
          <w:rStyle w:val="selectable-text1"/>
        </w:rPr>
        <w:t>androidx.constraintlayout.widget.ConstraintLayout</w:t>
      </w:r>
      <w:proofErr w:type="spellEnd"/>
      <w:r>
        <w:rPr>
          <w:rStyle w:val="selectable-text1"/>
        </w:rPr>
        <w:t>&gt;</w:t>
      </w:r>
    </w:p>
    <w:p w14:paraId="3530C671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CD80340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10B26FDB" w14:textId="77777777" w:rsidR="00703E3E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2B39BA57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OUTPUT:</w:t>
      </w:r>
    </w:p>
    <w:p w14:paraId="60AE548D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1AEE80DD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4AD25761" w14:textId="61D5E8F1" w:rsidR="002C2E6C" w:rsidRDefault="00703E3E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565D82" wp14:editId="795D606F">
            <wp:extent cx="4019477" cy="4419600"/>
            <wp:effectExtent l="0" t="0" r="635" b="0"/>
            <wp:docPr id="1947803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03496" name="Picture 1947803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665" cy="44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0DD1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1131512F" w14:textId="77777777" w:rsidR="002C2E6C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73B4F91" w14:textId="77777777" w:rsidR="002C2E6C" w:rsidRPr="007F21A0" w:rsidRDefault="002C2E6C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bookmarkStart w:id="0" w:name="_GoBack"/>
      <w:bookmarkEnd w:id="0"/>
    </w:p>
    <w:p w14:paraId="7968499C" w14:textId="77777777" w:rsidR="002249ED" w:rsidRPr="007F21A0" w:rsidRDefault="002249ED" w:rsidP="002C2E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sectPr w:rsidR="002249ED" w:rsidRPr="007F21A0" w:rsidSect="00CC7B72">
      <w:footerReference w:type="default" r:id="rId10"/>
      <w:pgSz w:w="11906" w:h="16838"/>
      <w:pgMar w:top="1008" w:right="1008" w:bottom="1008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9D2AB" w14:textId="77777777" w:rsidR="005A2038" w:rsidRDefault="005A2038" w:rsidP="00F9586D">
      <w:pPr>
        <w:spacing w:after="0" w:line="240" w:lineRule="auto"/>
      </w:pPr>
      <w:r>
        <w:separator/>
      </w:r>
    </w:p>
  </w:endnote>
  <w:endnote w:type="continuationSeparator" w:id="0">
    <w:p w14:paraId="4E9257B0" w14:textId="77777777" w:rsidR="005A2038" w:rsidRDefault="005A2038" w:rsidP="00F9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F36A7" w14:textId="1F83DE56" w:rsidR="008E67BD" w:rsidRPr="00750E3F" w:rsidRDefault="008E67BD" w:rsidP="00750E3F">
    <w:pPr>
      <w:pStyle w:val="Footer"/>
      <w:pBdr>
        <w:top w:val="thinThickSmallGap" w:sz="24" w:space="1" w:color="632523"/>
      </w:pBdr>
      <w:tabs>
        <w:tab w:val="clear" w:pos="4680"/>
        <w:tab w:val="clear" w:pos="9360"/>
        <w:tab w:val="right" w:pos="9458"/>
      </w:tabs>
      <w:rPr>
        <w:rFonts w:ascii="Cambria" w:hAnsi="Cambria"/>
      </w:rPr>
    </w:pPr>
    <w:r>
      <w:rPr>
        <w:rFonts w:ascii="Cambria" w:hAnsi="Cambria"/>
      </w:rPr>
      <w:t>Batch</w:t>
    </w:r>
    <w:proofErr w:type="gramStart"/>
    <w:r>
      <w:rPr>
        <w:rFonts w:ascii="Cambria" w:hAnsi="Cambria"/>
      </w:rPr>
      <w:t>:-</w:t>
    </w:r>
    <w:proofErr w:type="gramEnd"/>
    <w:r w:rsidRPr="00750E3F">
      <w:rPr>
        <w:rFonts w:ascii="Cambria" w:hAnsi="Cambria"/>
      </w:rPr>
      <w:tab/>
      <w:t xml:space="preserve">Page </w:t>
    </w:r>
    <w:r w:rsidR="00867E3B" w:rsidRPr="00750E3F">
      <w:fldChar w:fldCharType="begin"/>
    </w:r>
    <w:r>
      <w:instrText xml:space="preserve"> PAGE   \* MERGEFORMAT </w:instrText>
    </w:r>
    <w:r w:rsidR="00867E3B" w:rsidRPr="00750E3F">
      <w:fldChar w:fldCharType="separate"/>
    </w:r>
    <w:r w:rsidR="00453DAF" w:rsidRPr="00453DAF">
      <w:rPr>
        <w:rFonts w:ascii="Cambria" w:hAnsi="Cambria"/>
        <w:noProof/>
      </w:rPr>
      <w:t>6</w:t>
    </w:r>
    <w:r w:rsidR="00867E3B" w:rsidRPr="00750E3F">
      <w:rPr>
        <w:rFonts w:ascii="Cambria" w:hAnsi="Cambria"/>
        <w:noProof/>
      </w:rPr>
      <w:fldChar w:fldCharType="end"/>
    </w:r>
  </w:p>
  <w:p w14:paraId="00209849" w14:textId="77777777" w:rsidR="008E67BD" w:rsidRDefault="008E6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8DC10" w14:textId="77777777" w:rsidR="005A2038" w:rsidRDefault="005A2038" w:rsidP="00F9586D">
      <w:pPr>
        <w:spacing w:after="0" w:line="240" w:lineRule="auto"/>
      </w:pPr>
      <w:r>
        <w:separator/>
      </w:r>
    </w:p>
  </w:footnote>
  <w:footnote w:type="continuationSeparator" w:id="0">
    <w:p w14:paraId="495632E3" w14:textId="77777777" w:rsidR="005A2038" w:rsidRDefault="005A2038" w:rsidP="00F95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(%1"/>
      <w:lvlJc w:val="left"/>
      <w:pPr>
        <w:tabs>
          <w:tab w:val="num" w:pos="2895"/>
        </w:tabs>
        <w:ind w:left="2895" w:hanging="735"/>
      </w:pPr>
    </w:lvl>
  </w:abstractNum>
  <w:abstractNum w:abstractNumId="4" w15:restartNumberingAfterBreak="0">
    <w:nsid w:val="0D8843C1"/>
    <w:multiLevelType w:val="hybridMultilevel"/>
    <w:tmpl w:val="22F0B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CA1"/>
    <w:multiLevelType w:val="hybridMultilevel"/>
    <w:tmpl w:val="75F49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E2CD2"/>
    <w:multiLevelType w:val="multilevel"/>
    <w:tmpl w:val="457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03CC4"/>
    <w:multiLevelType w:val="hybridMultilevel"/>
    <w:tmpl w:val="47785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30BAF"/>
    <w:multiLevelType w:val="hybridMultilevel"/>
    <w:tmpl w:val="B1383EF8"/>
    <w:lvl w:ilvl="0" w:tplc="B114F5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071212A"/>
    <w:multiLevelType w:val="hybridMultilevel"/>
    <w:tmpl w:val="210C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CA616D"/>
    <w:multiLevelType w:val="hybridMultilevel"/>
    <w:tmpl w:val="E0FE3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D20B0"/>
    <w:multiLevelType w:val="hybridMultilevel"/>
    <w:tmpl w:val="08D66B2C"/>
    <w:lvl w:ilvl="0" w:tplc="C338D644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5E37775"/>
    <w:multiLevelType w:val="hybridMultilevel"/>
    <w:tmpl w:val="7AF8EEC4"/>
    <w:lvl w:ilvl="0" w:tplc="9A66E82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37F15AB6"/>
    <w:multiLevelType w:val="hybridMultilevel"/>
    <w:tmpl w:val="636A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20A49"/>
    <w:multiLevelType w:val="hybridMultilevel"/>
    <w:tmpl w:val="6F58ED6A"/>
    <w:lvl w:ilvl="0" w:tplc="4104C0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583D25"/>
    <w:multiLevelType w:val="multilevel"/>
    <w:tmpl w:val="E9B2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62325"/>
    <w:multiLevelType w:val="hybridMultilevel"/>
    <w:tmpl w:val="82CAF4AA"/>
    <w:lvl w:ilvl="0" w:tplc="B04247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554C5"/>
    <w:multiLevelType w:val="hybridMultilevel"/>
    <w:tmpl w:val="1C5A0454"/>
    <w:lvl w:ilvl="0" w:tplc="36ACDD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A671A98"/>
    <w:multiLevelType w:val="multilevel"/>
    <w:tmpl w:val="ECFE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4F44E0"/>
    <w:multiLevelType w:val="hybridMultilevel"/>
    <w:tmpl w:val="1FFA27D4"/>
    <w:lvl w:ilvl="0" w:tplc="32EE5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124838"/>
    <w:multiLevelType w:val="multilevel"/>
    <w:tmpl w:val="220691C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"/>
      <w:lvlJc w:val="left"/>
      <w:pPr>
        <w:tabs>
          <w:tab w:val="num" w:pos="680"/>
        </w:tabs>
        <w:ind w:left="680" w:hanging="340"/>
      </w:pPr>
      <w:rPr>
        <w:rFonts w:ascii="Wingdings 3" w:hAnsi="Wingdings 3" w:hint="default"/>
        <w:color w:val="auto"/>
      </w:rPr>
    </w:lvl>
    <w:lvl w:ilvl="2">
      <w:start w:val="1"/>
      <w:numFmt w:val="bullet"/>
      <w:lvlRestart w:val="0"/>
      <w:lvlText w:val=""/>
      <w:lvlJc w:val="left"/>
      <w:pPr>
        <w:tabs>
          <w:tab w:val="num" w:pos="1021"/>
        </w:tabs>
        <w:ind w:left="1021" w:hanging="341"/>
      </w:pPr>
      <w:rPr>
        <w:rFonts w:ascii="Wingdings 2" w:hAnsi="Wingdings 2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F7221"/>
    <w:multiLevelType w:val="hybridMultilevel"/>
    <w:tmpl w:val="6B7605B0"/>
    <w:lvl w:ilvl="0" w:tplc="D0CEF78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1095E"/>
    <w:multiLevelType w:val="multilevel"/>
    <w:tmpl w:val="11D6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51AE5"/>
    <w:multiLevelType w:val="hybridMultilevel"/>
    <w:tmpl w:val="2FBA6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04AE8"/>
    <w:multiLevelType w:val="multilevel"/>
    <w:tmpl w:val="648E017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"/>
      <w:lvlJc w:val="left"/>
      <w:pPr>
        <w:tabs>
          <w:tab w:val="num" w:pos="680"/>
        </w:tabs>
        <w:ind w:left="680" w:hanging="340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"/>
      <w:lvlJc w:val="left"/>
      <w:pPr>
        <w:tabs>
          <w:tab w:val="num" w:pos="1021"/>
        </w:tabs>
        <w:ind w:left="1021" w:hanging="341"/>
      </w:pPr>
      <w:rPr>
        <w:rFonts w:ascii="Wingdings 2" w:hAnsi="Wingdings 2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87751"/>
    <w:multiLevelType w:val="hybridMultilevel"/>
    <w:tmpl w:val="6A5E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072AC"/>
    <w:multiLevelType w:val="hybridMultilevel"/>
    <w:tmpl w:val="2A5C841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E4FD6"/>
    <w:multiLevelType w:val="multilevel"/>
    <w:tmpl w:val="0A3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B1F49"/>
    <w:multiLevelType w:val="hybridMultilevel"/>
    <w:tmpl w:val="6A5E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22429"/>
    <w:multiLevelType w:val="multilevel"/>
    <w:tmpl w:val="0180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F43CDC"/>
    <w:multiLevelType w:val="hybridMultilevel"/>
    <w:tmpl w:val="EE166780"/>
    <w:lvl w:ilvl="0" w:tplc="32EE5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22"/>
  </w:num>
  <w:num w:numId="4">
    <w:abstractNumId w:val="27"/>
  </w:num>
  <w:num w:numId="5">
    <w:abstractNumId w:val="28"/>
  </w:num>
  <w:num w:numId="6">
    <w:abstractNumId w:val="14"/>
  </w:num>
  <w:num w:numId="7">
    <w:abstractNumId w:val="13"/>
  </w:num>
  <w:num w:numId="8">
    <w:abstractNumId w:val="6"/>
  </w:num>
  <w:num w:numId="9">
    <w:abstractNumId w:val="9"/>
  </w:num>
  <w:num w:numId="10">
    <w:abstractNumId w:val="21"/>
  </w:num>
  <w:num w:numId="11">
    <w:abstractNumId w:val="20"/>
  </w:num>
  <w:num w:numId="12">
    <w:abstractNumId w:val="24"/>
  </w:num>
  <w:num w:numId="13">
    <w:abstractNumId w:val="12"/>
  </w:num>
  <w:num w:numId="14">
    <w:abstractNumId w:val="8"/>
  </w:num>
  <w:num w:numId="15">
    <w:abstractNumId w:val="17"/>
  </w:num>
  <w:num w:numId="16">
    <w:abstractNumId w:val="11"/>
  </w:num>
  <w:num w:numId="17">
    <w:abstractNumId w:val="19"/>
  </w:num>
  <w:num w:numId="18">
    <w:abstractNumId w:val="30"/>
  </w:num>
  <w:num w:numId="19">
    <w:abstractNumId w:val="10"/>
  </w:num>
  <w:num w:numId="20">
    <w:abstractNumId w:val="4"/>
  </w:num>
  <w:num w:numId="21">
    <w:abstractNumId w:val="18"/>
  </w:num>
  <w:num w:numId="22">
    <w:abstractNumId w:val="7"/>
  </w:num>
  <w:num w:numId="23">
    <w:abstractNumId w:val="5"/>
  </w:num>
  <w:num w:numId="24">
    <w:abstractNumId w:val="16"/>
  </w:num>
  <w:num w:numId="25">
    <w:abstractNumId w:val="15"/>
  </w:num>
  <w:num w:numId="26">
    <w:abstractNumId w:val="29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3C"/>
    <w:rsid w:val="00001E4C"/>
    <w:rsid w:val="00006B53"/>
    <w:rsid w:val="000079CF"/>
    <w:rsid w:val="00011EB4"/>
    <w:rsid w:val="00020892"/>
    <w:rsid w:val="00027C18"/>
    <w:rsid w:val="000533D1"/>
    <w:rsid w:val="00054C90"/>
    <w:rsid w:val="000556B4"/>
    <w:rsid w:val="00061E7A"/>
    <w:rsid w:val="00066656"/>
    <w:rsid w:val="0007163E"/>
    <w:rsid w:val="00074B1C"/>
    <w:rsid w:val="00075064"/>
    <w:rsid w:val="000759F5"/>
    <w:rsid w:val="00077E92"/>
    <w:rsid w:val="000835E2"/>
    <w:rsid w:val="00092137"/>
    <w:rsid w:val="00096881"/>
    <w:rsid w:val="000A0A83"/>
    <w:rsid w:val="000A68C9"/>
    <w:rsid w:val="000B5D11"/>
    <w:rsid w:val="000B6949"/>
    <w:rsid w:val="000D2611"/>
    <w:rsid w:val="000D7FEB"/>
    <w:rsid w:val="000E5CA6"/>
    <w:rsid w:val="00100FA4"/>
    <w:rsid w:val="00102446"/>
    <w:rsid w:val="00110574"/>
    <w:rsid w:val="001217CD"/>
    <w:rsid w:val="00122AED"/>
    <w:rsid w:val="00132442"/>
    <w:rsid w:val="00136766"/>
    <w:rsid w:val="00136858"/>
    <w:rsid w:val="00147974"/>
    <w:rsid w:val="00151256"/>
    <w:rsid w:val="00151406"/>
    <w:rsid w:val="00151E9E"/>
    <w:rsid w:val="00154903"/>
    <w:rsid w:val="00157C10"/>
    <w:rsid w:val="0017041B"/>
    <w:rsid w:val="00170449"/>
    <w:rsid w:val="001757CB"/>
    <w:rsid w:val="0017750A"/>
    <w:rsid w:val="00181DE8"/>
    <w:rsid w:val="0018263C"/>
    <w:rsid w:val="001860DC"/>
    <w:rsid w:val="00190134"/>
    <w:rsid w:val="00196B7F"/>
    <w:rsid w:val="001A1D6E"/>
    <w:rsid w:val="001A4CED"/>
    <w:rsid w:val="001A6537"/>
    <w:rsid w:val="001B3196"/>
    <w:rsid w:val="001C1054"/>
    <w:rsid w:val="001C3529"/>
    <w:rsid w:val="001C6198"/>
    <w:rsid w:val="001D1F39"/>
    <w:rsid w:val="001D2972"/>
    <w:rsid w:val="001D56EE"/>
    <w:rsid w:val="001D6AD0"/>
    <w:rsid w:val="001D7375"/>
    <w:rsid w:val="001E17E1"/>
    <w:rsid w:val="002010AA"/>
    <w:rsid w:val="00201E4A"/>
    <w:rsid w:val="00203044"/>
    <w:rsid w:val="00204732"/>
    <w:rsid w:val="00207863"/>
    <w:rsid w:val="0021192E"/>
    <w:rsid w:val="002125B5"/>
    <w:rsid w:val="00221996"/>
    <w:rsid w:val="002236C7"/>
    <w:rsid w:val="002249ED"/>
    <w:rsid w:val="002278C8"/>
    <w:rsid w:val="002407C0"/>
    <w:rsid w:val="00243348"/>
    <w:rsid w:val="0024415F"/>
    <w:rsid w:val="00247DD4"/>
    <w:rsid w:val="00250256"/>
    <w:rsid w:val="00273C13"/>
    <w:rsid w:val="0028183D"/>
    <w:rsid w:val="00284C4A"/>
    <w:rsid w:val="00286AD1"/>
    <w:rsid w:val="002A0C8C"/>
    <w:rsid w:val="002A47D2"/>
    <w:rsid w:val="002B3BC3"/>
    <w:rsid w:val="002B55D2"/>
    <w:rsid w:val="002C2E6C"/>
    <w:rsid w:val="002C61F4"/>
    <w:rsid w:val="002D1606"/>
    <w:rsid w:val="002D6669"/>
    <w:rsid w:val="002D7107"/>
    <w:rsid w:val="002E2176"/>
    <w:rsid w:val="002E2772"/>
    <w:rsid w:val="002E5883"/>
    <w:rsid w:val="002E74F6"/>
    <w:rsid w:val="00307837"/>
    <w:rsid w:val="00311A2F"/>
    <w:rsid w:val="003121FE"/>
    <w:rsid w:val="0031284C"/>
    <w:rsid w:val="003146B9"/>
    <w:rsid w:val="003160C8"/>
    <w:rsid w:val="00321F27"/>
    <w:rsid w:val="0032476E"/>
    <w:rsid w:val="00326078"/>
    <w:rsid w:val="0034357D"/>
    <w:rsid w:val="00345386"/>
    <w:rsid w:val="003526D0"/>
    <w:rsid w:val="00354F9F"/>
    <w:rsid w:val="00360694"/>
    <w:rsid w:val="00362116"/>
    <w:rsid w:val="00375B5C"/>
    <w:rsid w:val="00391C9F"/>
    <w:rsid w:val="0039438A"/>
    <w:rsid w:val="00397ABD"/>
    <w:rsid w:val="003A3427"/>
    <w:rsid w:val="003A75FD"/>
    <w:rsid w:val="003B6487"/>
    <w:rsid w:val="003C30E4"/>
    <w:rsid w:val="003D2681"/>
    <w:rsid w:val="003D4FCE"/>
    <w:rsid w:val="003D5358"/>
    <w:rsid w:val="003D5400"/>
    <w:rsid w:val="003E172A"/>
    <w:rsid w:val="003E6B6C"/>
    <w:rsid w:val="003F64CB"/>
    <w:rsid w:val="00401C30"/>
    <w:rsid w:val="0040215F"/>
    <w:rsid w:val="004101F8"/>
    <w:rsid w:val="0041037C"/>
    <w:rsid w:val="00417B12"/>
    <w:rsid w:val="0044089C"/>
    <w:rsid w:val="00441238"/>
    <w:rsid w:val="00453DAF"/>
    <w:rsid w:val="0045678B"/>
    <w:rsid w:val="00463851"/>
    <w:rsid w:val="00467E62"/>
    <w:rsid w:val="00470D95"/>
    <w:rsid w:val="004718FB"/>
    <w:rsid w:val="00476078"/>
    <w:rsid w:val="00476A66"/>
    <w:rsid w:val="00476D57"/>
    <w:rsid w:val="0048091D"/>
    <w:rsid w:val="004836CF"/>
    <w:rsid w:val="004A132E"/>
    <w:rsid w:val="004B186E"/>
    <w:rsid w:val="004C5678"/>
    <w:rsid w:val="004D6AFD"/>
    <w:rsid w:val="004D7A23"/>
    <w:rsid w:val="004D7B06"/>
    <w:rsid w:val="004E214D"/>
    <w:rsid w:val="004E2EE5"/>
    <w:rsid w:val="004E52FA"/>
    <w:rsid w:val="004F080A"/>
    <w:rsid w:val="004F7C63"/>
    <w:rsid w:val="0051579A"/>
    <w:rsid w:val="00515939"/>
    <w:rsid w:val="00521113"/>
    <w:rsid w:val="0052400D"/>
    <w:rsid w:val="005260FB"/>
    <w:rsid w:val="0053055E"/>
    <w:rsid w:val="00540DEE"/>
    <w:rsid w:val="00543A6F"/>
    <w:rsid w:val="00543B2C"/>
    <w:rsid w:val="00554404"/>
    <w:rsid w:val="005602AE"/>
    <w:rsid w:val="0056248F"/>
    <w:rsid w:val="0056364C"/>
    <w:rsid w:val="00564562"/>
    <w:rsid w:val="0056462B"/>
    <w:rsid w:val="00567E40"/>
    <w:rsid w:val="0057329F"/>
    <w:rsid w:val="005765C2"/>
    <w:rsid w:val="00576A2E"/>
    <w:rsid w:val="00586B69"/>
    <w:rsid w:val="00586B70"/>
    <w:rsid w:val="00597C29"/>
    <w:rsid w:val="005A2038"/>
    <w:rsid w:val="005C068F"/>
    <w:rsid w:val="005C70C9"/>
    <w:rsid w:val="005C78F7"/>
    <w:rsid w:val="005D6775"/>
    <w:rsid w:val="005E768D"/>
    <w:rsid w:val="005F2487"/>
    <w:rsid w:val="005F47B4"/>
    <w:rsid w:val="006055D7"/>
    <w:rsid w:val="006102A7"/>
    <w:rsid w:val="00616989"/>
    <w:rsid w:val="00635D13"/>
    <w:rsid w:val="00640EEF"/>
    <w:rsid w:val="00642DF1"/>
    <w:rsid w:val="006470D4"/>
    <w:rsid w:val="00652E92"/>
    <w:rsid w:val="00660AA9"/>
    <w:rsid w:val="0066614F"/>
    <w:rsid w:val="006A2604"/>
    <w:rsid w:val="006A34E8"/>
    <w:rsid w:val="006C287E"/>
    <w:rsid w:val="006C7B68"/>
    <w:rsid w:val="006D0826"/>
    <w:rsid w:val="006E05F5"/>
    <w:rsid w:val="006E60C0"/>
    <w:rsid w:val="006F2E03"/>
    <w:rsid w:val="006F3230"/>
    <w:rsid w:val="006F756E"/>
    <w:rsid w:val="006F7CFE"/>
    <w:rsid w:val="007030B0"/>
    <w:rsid w:val="00703E3E"/>
    <w:rsid w:val="007068CD"/>
    <w:rsid w:val="0071670F"/>
    <w:rsid w:val="00720E92"/>
    <w:rsid w:val="007220FE"/>
    <w:rsid w:val="0073625F"/>
    <w:rsid w:val="0074718D"/>
    <w:rsid w:val="00750E3F"/>
    <w:rsid w:val="00754D93"/>
    <w:rsid w:val="00757B91"/>
    <w:rsid w:val="00761C0C"/>
    <w:rsid w:val="00781D4F"/>
    <w:rsid w:val="0078310C"/>
    <w:rsid w:val="00790D1C"/>
    <w:rsid w:val="00792FD0"/>
    <w:rsid w:val="00793E9C"/>
    <w:rsid w:val="00794624"/>
    <w:rsid w:val="00795475"/>
    <w:rsid w:val="00795A24"/>
    <w:rsid w:val="007A20EC"/>
    <w:rsid w:val="007A26E0"/>
    <w:rsid w:val="007A7AE8"/>
    <w:rsid w:val="007B0363"/>
    <w:rsid w:val="007C40F0"/>
    <w:rsid w:val="007D400E"/>
    <w:rsid w:val="007D5A4C"/>
    <w:rsid w:val="007D77E0"/>
    <w:rsid w:val="007E7927"/>
    <w:rsid w:val="007F21A0"/>
    <w:rsid w:val="007F3161"/>
    <w:rsid w:val="00804FFE"/>
    <w:rsid w:val="00807AAC"/>
    <w:rsid w:val="00812038"/>
    <w:rsid w:val="00815909"/>
    <w:rsid w:val="00816367"/>
    <w:rsid w:val="00816AB3"/>
    <w:rsid w:val="0082681E"/>
    <w:rsid w:val="00830BCA"/>
    <w:rsid w:val="00841527"/>
    <w:rsid w:val="00846964"/>
    <w:rsid w:val="00851860"/>
    <w:rsid w:val="008554D5"/>
    <w:rsid w:val="00855937"/>
    <w:rsid w:val="0086367B"/>
    <w:rsid w:val="00865814"/>
    <w:rsid w:val="00865937"/>
    <w:rsid w:val="00866B97"/>
    <w:rsid w:val="00867E3B"/>
    <w:rsid w:val="00871C2A"/>
    <w:rsid w:val="00874CFE"/>
    <w:rsid w:val="00874F3E"/>
    <w:rsid w:val="00895F40"/>
    <w:rsid w:val="008B36A1"/>
    <w:rsid w:val="008B6BD1"/>
    <w:rsid w:val="008C5FA6"/>
    <w:rsid w:val="008E002B"/>
    <w:rsid w:val="008E1C83"/>
    <w:rsid w:val="008E4C8A"/>
    <w:rsid w:val="008E67BD"/>
    <w:rsid w:val="00914122"/>
    <w:rsid w:val="00914148"/>
    <w:rsid w:val="009141C7"/>
    <w:rsid w:val="00923F0D"/>
    <w:rsid w:val="00932F6F"/>
    <w:rsid w:val="00933191"/>
    <w:rsid w:val="009336E1"/>
    <w:rsid w:val="009347D2"/>
    <w:rsid w:val="00942FC7"/>
    <w:rsid w:val="00943E24"/>
    <w:rsid w:val="00943E6A"/>
    <w:rsid w:val="009447AC"/>
    <w:rsid w:val="009468CE"/>
    <w:rsid w:val="00950A9E"/>
    <w:rsid w:val="00952AAB"/>
    <w:rsid w:val="0095410E"/>
    <w:rsid w:val="00954409"/>
    <w:rsid w:val="00967C3C"/>
    <w:rsid w:val="009763F5"/>
    <w:rsid w:val="00977D6D"/>
    <w:rsid w:val="0098104F"/>
    <w:rsid w:val="009856CF"/>
    <w:rsid w:val="00994035"/>
    <w:rsid w:val="009A7684"/>
    <w:rsid w:val="009B12CD"/>
    <w:rsid w:val="009B4A26"/>
    <w:rsid w:val="009B7087"/>
    <w:rsid w:val="009D089B"/>
    <w:rsid w:val="009D0A8D"/>
    <w:rsid w:val="009D30EC"/>
    <w:rsid w:val="009E001B"/>
    <w:rsid w:val="009E438C"/>
    <w:rsid w:val="009E5BDF"/>
    <w:rsid w:val="009F22A2"/>
    <w:rsid w:val="009F3F69"/>
    <w:rsid w:val="00A0008F"/>
    <w:rsid w:val="00A02A26"/>
    <w:rsid w:val="00A325D1"/>
    <w:rsid w:val="00A34AEB"/>
    <w:rsid w:val="00A44A42"/>
    <w:rsid w:val="00A54EF7"/>
    <w:rsid w:val="00A567EA"/>
    <w:rsid w:val="00A6106E"/>
    <w:rsid w:val="00A62C94"/>
    <w:rsid w:val="00A66A6E"/>
    <w:rsid w:val="00A7030A"/>
    <w:rsid w:val="00A72525"/>
    <w:rsid w:val="00A72A47"/>
    <w:rsid w:val="00A744B7"/>
    <w:rsid w:val="00A828F2"/>
    <w:rsid w:val="00A8514D"/>
    <w:rsid w:val="00A87CDB"/>
    <w:rsid w:val="00A94837"/>
    <w:rsid w:val="00AA13A5"/>
    <w:rsid w:val="00AA2A0D"/>
    <w:rsid w:val="00AA2C52"/>
    <w:rsid w:val="00AA5E81"/>
    <w:rsid w:val="00AA6CB1"/>
    <w:rsid w:val="00AB29DA"/>
    <w:rsid w:val="00AB652F"/>
    <w:rsid w:val="00AB7C35"/>
    <w:rsid w:val="00AC0B77"/>
    <w:rsid w:val="00AC3DBC"/>
    <w:rsid w:val="00AC5BA5"/>
    <w:rsid w:val="00AD1CE8"/>
    <w:rsid w:val="00AE1711"/>
    <w:rsid w:val="00AE3228"/>
    <w:rsid w:val="00AE3561"/>
    <w:rsid w:val="00AF712F"/>
    <w:rsid w:val="00B00791"/>
    <w:rsid w:val="00B05D22"/>
    <w:rsid w:val="00B078AB"/>
    <w:rsid w:val="00B1103A"/>
    <w:rsid w:val="00B34512"/>
    <w:rsid w:val="00B448FA"/>
    <w:rsid w:val="00B53ABE"/>
    <w:rsid w:val="00B608A3"/>
    <w:rsid w:val="00B635D7"/>
    <w:rsid w:val="00B64224"/>
    <w:rsid w:val="00B81385"/>
    <w:rsid w:val="00B90813"/>
    <w:rsid w:val="00B92335"/>
    <w:rsid w:val="00B929C3"/>
    <w:rsid w:val="00B9386C"/>
    <w:rsid w:val="00B96A33"/>
    <w:rsid w:val="00BB39DC"/>
    <w:rsid w:val="00BB449E"/>
    <w:rsid w:val="00BB70C5"/>
    <w:rsid w:val="00BC1153"/>
    <w:rsid w:val="00BC33B7"/>
    <w:rsid w:val="00BD659D"/>
    <w:rsid w:val="00BD7D59"/>
    <w:rsid w:val="00BE01BB"/>
    <w:rsid w:val="00BE6064"/>
    <w:rsid w:val="00BF34A8"/>
    <w:rsid w:val="00C207DD"/>
    <w:rsid w:val="00C26077"/>
    <w:rsid w:val="00C26270"/>
    <w:rsid w:val="00C442ED"/>
    <w:rsid w:val="00C57500"/>
    <w:rsid w:val="00C608B8"/>
    <w:rsid w:val="00C61DEB"/>
    <w:rsid w:val="00C66059"/>
    <w:rsid w:val="00C73A2B"/>
    <w:rsid w:val="00C80E81"/>
    <w:rsid w:val="00C81DBD"/>
    <w:rsid w:val="00C840BD"/>
    <w:rsid w:val="00C91952"/>
    <w:rsid w:val="00C91E7F"/>
    <w:rsid w:val="00C97895"/>
    <w:rsid w:val="00CA20C2"/>
    <w:rsid w:val="00CA2E8C"/>
    <w:rsid w:val="00CA4D97"/>
    <w:rsid w:val="00CC132B"/>
    <w:rsid w:val="00CC39B8"/>
    <w:rsid w:val="00CC4AFC"/>
    <w:rsid w:val="00CC653C"/>
    <w:rsid w:val="00CC7B72"/>
    <w:rsid w:val="00CD1849"/>
    <w:rsid w:val="00CD60C9"/>
    <w:rsid w:val="00CE0787"/>
    <w:rsid w:val="00CE41DF"/>
    <w:rsid w:val="00CF2F7D"/>
    <w:rsid w:val="00CF4567"/>
    <w:rsid w:val="00D021D0"/>
    <w:rsid w:val="00D06927"/>
    <w:rsid w:val="00D1221B"/>
    <w:rsid w:val="00D2204D"/>
    <w:rsid w:val="00D27D75"/>
    <w:rsid w:val="00D33604"/>
    <w:rsid w:val="00D34EA1"/>
    <w:rsid w:val="00D36742"/>
    <w:rsid w:val="00D46ECF"/>
    <w:rsid w:val="00D50291"/>
    <w:rsid w:val="00D50A89"/>
    <w:rsid w:val="00D61735"/>
    <w:rsid w:val="00D61F1F"/>
    <w:rsid w:val="00D62B11"/>
    <w:rsid w:val="00D6644D"/>
    <w:rsid w:val="00D741A9"/>
    <w:rsid w:val="00D80165"/>
    <w:rsid w:val="00D87B94"/>
    <w:rsid w:val="00DA267F"/>
    <w:rsid w:val="00DA494B"/>
    <w:rsid w:val="00DA5C1B"/>
    <w:rsid w:val="00DA6484"/>
    <w:rsid w:val="00DB4AA8"/>
    <w:rsid w:val="00DB5DF1"/>
    <w:rsid w:val="00DC14F9"/>
    <w:rsid w:val="00DC37C8"/>
    <w:rsid w:val="00DD33F5"/>
    <w:rsid w:val="00DE4037"/>
    <w:rsid w:val="00DF1CB2"/>
    <w:rsid w:val="00DF610D"/>
    <w:rsid w:val="00DF7095"/>
    <w:rsid w:val="00E028CA"/>
    <w:rsid w:val="00E03821"/>
    <w:rsid w:val="00E12529"/>
    <w:rsid w:val="00E229AF"/>
    <w:rsid w:val="00E3040A"/>
    <w:rsid w:val="00E32626"/>
    <w:rsid w:val="00E3319F"/>
    <w:rsid w:val="00E346D3"/>
    <w:rsid w:val="00E34D6A"/>
    <w:rsid w:val="00E365B3"/>
    <w:rsid w:val="00E648E1"/>
    <w:rsid w:val="00E66F2B"/>
    <w:rsid w:val="00E805B9"/>
    <w:rsid w:val="00E82DA3"/>
    <w:rsid w:val="00E908F7"/>
    <w:rsid w:val="00E97E6D"/>
    <w:rsid w:val="00EA0673"/>
    <w:rsid w:val="00EA3A38"/>
    <w:rsid w:val="00EA3E59"/>
    <w:rsid w:val="00EA4474"/>
    <w:rsid w:val="00EA548D"/>
    <w:rsid w:val="00EC2968"/>
    <w:rsid w:val="00EC3625"/>
    <w:rsid w:val="00ED24FA"/>
    <w:rsid w:val="00EE4346"/>
    <w:rsid w:val="00EE4CAB"/>
    <w:rsid w:val="00EE549D"/>
    <w:rsid w:val="00EF5259"/>
    <w:rsid w:val="00F056D2"/>
    <w:rsid w:val="00F1249B"/>
    <w:rsid w:val="00F1529B"/>
    <w:rsid w:val="00F245EE"/>
    <w:rsid w:val="00F27509"/>
    <w:rsid w:val="00F33A59"/>
    <w:rsid w:val="00F405E9"/>
    <w:rsid w:val="00F43A63"/>
    <w:rsid w:val="00F477DA"/>
    <w:rsid w:val="00F53AD8"/>
    <w:rsid w:val="00F56042"/>
    <w:rsid w:val="00F572B0"/>
    <w:rsid w:val="00F60AD2"/>
    <w:rsid w:val="00F6223E"/>
    <w:rsid w:val="00F63CAD"/>
    <w:rsid w:val="00F710A2"/>
    <w:rsid w:val="00F75399"/>
    <w:rsid w:val="00F75E5A"/>
    <w:rsid w:val="00F83947"/>
    <w:rsid w:val="00F92165"/>
    <w:rsid w:val="00F9586D"/>
    <w:rsid w:val="00F97DD5"/>
    <w:rsid w:val="00FC1A1F"/>
    <w:rsid w:val="00FC65EE"/>
    <w:rsid w:val="00FD7564"/>
    <w:rsid w:val="00FE59BB"/>
    <w:rsid w:val="00FE763B"/>
    <w:rsid w:val="00FF53F3"/>
    <w:rsid w:val="00FF58CB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A978"/>
  <w15:docId w15:val="{A0220953-3D73-4BAD-8610-0DEDA078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72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792FD0"/>
    <w:pPr>
      <w:keepNext/>
      <w:spacing w:after="0" w:line="360" w:lineRule="auto"/>
      <w:outlineLvl w:val="0"/>
    </w:pPr>
    <w:rPr>
      <w:rFonts w:ascii="Times New Roman" w:hAnsi="Times New Roman" w:cs="Times New Roman"/>
      <w:sz w:val="28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92FD0"/>
    <w:pPr>
      <w:keepNext/>
      <w:spacing w:after="0" w:line="360" w:lineRule="auto"/>
      <w:outlineLvl w:val="1"/>
    </w:pPr>
    <w:rPr>
      <w:rFonts w:ascii="Times New Roman" w:hAnsi="Times New Roman" w:cs="Times New Roman"/>
      <w:b/>
      <w:bCs/>
      <w:sz w:val="28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122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8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8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CC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65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4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54D93"/>
    <w:pPr>
      <w:ind w:left="720"/>
      <w:contextualSpacing/>
    </w:pPr>
  </w:style>
  <w:style w:type="paragraph" w:styleId="Caption">
    <w:name w:val="caption"/>
    <w:basedOn w:val="Normal"/>
    <w:next w:val="Normal"/>
    <w:qFormat/>
    <w:rsid w:val="002E5883"/>
    <w:pPr>
      <w:spacing w:after="0" w:line="480" w:lineRule="auto"/>
      <w:jc w:val="center"/>
    </w:pPr>
    <w:rPr>
      <w:rFonts w:ascii="Times New Roman" w:hAnsi="Times New Roman" w:cs="Times New Roman"/>
      <w:b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9D089B"/>
    <w:pPr>
      <w:spacing w:before="100" w:after="100" w:line="240" w:lineRule="auto"/>
    </w:pPr>
    <w:rPr>
      <w:rFonts w:ascii="Times New Roman" w:hAnsi="Times New Roman" w:cs="Times New Roman"/>
      <w:sz w:val="24"/>
      <w:szCs w:val="20"/>
      <w:lang w:val="en-US" w:eastAsia="en-US"/>
    </w:rPr>
  </w:style>
  <w:style w:type="character" w:styleId="Hyperlink">
    <w:name w:val="Hyperlink"/>
    <w:uiPriority w:val="99"/>
    <w:rsid w:val="009D089B"/>
    <w:rPr>
      <w:color w:val="0000FF"/>
      <w:u w:val="single"/>
    </w:rPr>
  </w:style>
  <w:style w:type="character" w:customStyle="1" w:styleId="Heading1Char">
    <w:name w:val="Heading 1 Char"/>
    <w:link w:val="Heading1"/>
    <w:rsid w:val="00792FD0"/>
    <w:rPr>
      <w:rFonts w:ascii="Times New Roman" w:hAnsi="Times New Roman" w:cs="Times New Roman"/>
      <w:sz w:val="28"/>
      <w:szCs w:val="24"/>
    </w:rPr>
  </w:style>
  <w:style w:type="character" w:customStyle="1" w:styleId="Heading2Char">
    <w:name w:val="Heading 2 Char"/>
    <w:link w:val="Heading2"/>
    <w:rsid w:val="00792FD0"/>
    <w:rPr>
      <w:rFonts w:ascii="Times New Roman" w:hAnsi="Times New Roman" w:cs="Times New Roman"/>
      <w:b/>
      <w:bCs/>
      <w:sz w:val="28"/>
      <w:szCs w:val="24"/>
    </w:rPr>
  </w:style>
  <w:style w:type="paragraph" w:customStyle="1" w:styleId="prog-western">
    <w:name w:val="prog-western"/>
    <w:basedOn w:val="Normal"/>
    <w:rsid w:val="00077E92"/>
    <w:pPr>
      <w:spacing w:before="100" w:beforeAutospacing="1" w:after="0" w:line="240" w:lineRule="auto"/>
    </w:pPr>
    <w:rPr>
      <w:rFonts w:ascii="Consolas" w:hAnsi="Consolas" w:cs="Times New Roman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DA494B"/>
    <w:pPr>
      <w:spacing w:after="0" w:line="240" w:lineRule="auto"/>
    </w:pPr>
    <w:rPr>
      <w:rFonts w:ascii="Times New Roman" w:hAnsi="Times New Roman" w:cs="Times New Roman"/>
      <w:sz w:val="36"/>
      <w:szCs w:val="24"/>
      <w:lang w:val="en-US" w:eastAsia="en-US"/>
    </w:rPr>
  </w:style>
  <w:style w:type="character" w:customStyle="1" w:styleId="BodyTextChar">
    <w:name w:val="Body Text Char"/>
    <w:link w:val="BodyText"/>
    <w:rsid w:val="00DA494B"/>
    <w:rPr>
      <w:rFonts w:ascii="Times New Roman" w:hAnsi="Times New Roman" w:cs="Times New Roman"/>
      <w:sz w:val="36"/>
      <w:szCs w:val="24"/>
    </w:rPr>
  </w:style>
  <w:style w:type="paragraph" w:styleId="BodyText2">
    <w:name w:val="Body Text 2"/>
    <w:basedOn w:val="Normal"/>
    <w:link w:val="BodyText2Char"/>
    <w:rsid w:val="00DA494B"/>
    <w:pPr>
      <w:spacing w:after="0" w:line="240" w:lineRule="auto"/>
    </w:pPr>
    <w:rPr>
      <w:rFonts w:ascii="Times New Roman" w:hAnsi="Times New Roman" w:cs="Times New Roman"/>
      <w:sz w:val="28"/>
      <w:szCs w:val="24"/>
      <w:lang w:val="en-US" w:eastAsia="en-US"/>
    </w:rPr>
  </w:style>
  <w:style w:type="character" w:customStyle="1" w:styleId="BodyText2Char">
    <w:name w:val="Body Text 2 Char"/>
    <w:link w:val="BodyText2"/>
    <w:rsid w:val="00DA494B"/>
    <w:rPr>
      <w:rFonts w:ascii="Times New Roman" w:hAnsi="Times New Roman" w:cs="Times New Roman"/>
      <w:sz w:val="28"/>
      <w:szCs w:val="24"/>
    </w:rPr>
  </w:style>
  <w:style w:type="character" w:customStyle="1" w:styleId="bodysubtitle1">
    <w:name w:val="bodysubtitle1"/>
    <w:rsid w:val="00C207DD"/>
    <w:rPr>
      <w:b/>
      <w:b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958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586D"/>
    <w:rPr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958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9586D"/>
    <w:rPr>
      <w:sz w:val="22"/>
      <w:szCs w:val="22"/>
      <w:lang w:val="en-IN" w:eastAsia="en-IN"/>
    </w:rPr>
  </w:style>
  <w:style w:type="character" w:customStyle="1" w:styleId="mw-headline">
    <w:name w:val="mw-headline"/>
    <w:basedOn w:val="DefaultParagraphFont"/>
    <w:rsid w:val="008E4C8A"/>
  </w:style>
  <w:style w:type="character" w:customStyle="1" w:styleId="texhtml">
    <w:name w:val="texhtml"/>
    <w:basedOn w:val="DefaultParagraphFont"/>
    <w:rsid w:val="002236C7"/>
  </w:style>
  <w:style w:type="paragraph" w:styleId="PlainText">
    <w:name w:val="Plain Text"/>
    <w:basedOn w:val="Normal"/>
    <w:unhideWhenUsed/>
    <w:rsid w:val="00CC7B72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 w:eastAsia="en-US"/>
    </w:rPr>
  </w:style>
  <w:style w:type="character" w:customStyle="1" w:styleId="Heading3Char">
    <w:name w:val="Heading 3 Char"/>
    <w:link w:val="Heading3"/>
    <w:uiPriority w:val="9"/>
    <w:rsid w:val="00914122"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styleId="Emphasis">
    <w:name w:val="Emphasis"/>
    <w:basedOn w:val="DefaultParagraphFont"/>
    <w:uiPriority w:val="20"/>
    <w:qFormat/>
    <w:rsid w:val="00F53AD8"/>
    <w:rPr>
      <w:i/>
      <w:iCs/>
    </w:rPr>
  </w:style>
  <w:style w:type="character" w:styleId="Strong">
    <w:name w:val="Strong"/>
    <w:basedOn w:val="DefaultParagraphFont"/>
    <w:uiPriority w:val="22"/>
    <w:qFormat/>
    <w:rsid w:val="00F53AD8"/>
    <w:rPr>
      <w:b/>
      <w:bCs/>
    </w:rPr>
  </w:style>
  <w:style w:type="paragraph" w:styleId="HTMLPreformatted">
    <w:name w:val="HTML Preformatted"/>
    <w:basedOn w:val="Normal"/>
    <w:link w:val="HTMLPreformattedChar"/>
    <w:semiHidden/>
    <w:unhideWhenUsed/>
    <w:rsid w:val="00A44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44A42"/>
    <w:rPr>
      <w:rFonts w:ascii="Courier New" w:hAnsi="Courier New" w:cs="Courier New"/>
    </w:rPr>
  </w:style>
  <w:style w:type="character" w:customStyle="1" w:styleId="texhtml1">
    <w:name w:val="texhtml1"/>
    <w:basedOn w:val="DefaultParagraphFont"/>
    <w:rsid w:val="00B92335"/>
    <w:rPr>
      <w:sz w:val="30"/>
      <w:szCs w:val="30"/>
    </w:rPr>
  </w:style>
  <w:style w:type="paragraph" w:styleId="BodyText3">
    <w:name w:val="Body Text 3"/>
    <w:basedOn w:val="Normal"/>
    <w:link w:val="BodyText3Char"/>
    <w:uiPriority w:val="99"/>
    <w:unhideWhenUsed/>
    <w:rsid w:val="001901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90134"/>
    <w:rPr>
      <w:sz w:val="16"/>
      <w:szCs w:val="16"/>
      <w:lang w:val="en-IN" w:eastAsia="en-IN"/>
    </w:rPr>
  </w:style>
  <w:style w:type="paragraph" w:styleId="Title">
    <w:name w:val="Title"/>
    <w:basedOn w:val="Normal"/>
    <w:link w:val="TitleChar"/>
    <w:qFormat/>
    <w:rsid w:val="00190134"/>
    <w:pPr>
      <w:spacing w:after="0" w:line="240" w:lineRule="auto"/>
      <w:jc w:val="center"/>
    </w:pPr>
    <w:rPr>
      <w:rFonts w:ascii="Arial" w:hAnsi="Arial" w:cs="Times New Roman"/>
      <w:b/>
      <w:bCs/>
      <w:noProof/>
      <w:sz w:val="32"/>
      <w:szCs w:val="20"/>
      <w:u w:val="single"/>
      <w:lang w:val="en-GB" w:eastAsia="en-US"/>
    </w:rPr>
  </w:style>
  <w:style w:type="character" w:customStyle="1" w:styleId="TitleChar">
    <w:name w:val="Title Char"/>
    <w:basedOn w:val="DefaultParagraphFont"/>
    <w:link w:val="Title"/>
    <w:rsid w:val="00190134"/>
    <w:rPr>
      <w:rFonts w:ascii="Arial" w:hAnsi="Arial" w:cs="Times New Roman"/>
      <w:b/>
      <w:bCs/>
      <w:noProof/>
      <w:sz w:val="32"/>
      <w:u w:val="single"/>
      <w:lang w:val="en-GB"/>
    </w:rPr>
  </w:style>
  <w:style w:type="paragraph" w:customStyle="1" w:styleId="Pa2">
    <w:name w:val="Pa2"/>
    <w:basedOn w:val="Normal"/>
    <w:next w:val="Normal"/>
    <w:rsid w:val="00190134"/>
    <w:pPr>
      <w:autoSpaceDE w:val="0"/>
      <w:autoSpaceDN w:val="0"/>
      <w:adjustRightInd w:val="0"/>
      <w:spacing w:after="0" w:line="200" w:lineRule="auto"/>
    </w:pPr>
    <w:rPr>
      <w:rFonts w:ascii="ArialMT" w:hAnsi="ArialMT" w:cs="Times New Roman"/>
      <w:sz w:val="24"/>
      <w:szCs w:val="24"/>
      <w:lang w:val="en-US" w:eastAsia="en-US"/>
    </w:rPr>
  </w:style>
  <w:style w:type="character" w:customStyle="1" w:styleId="editsection">
    <w:name w:val="editsection"/>
    <w:basedOn w:val="DefaultParagraphFont"/>
    <w:rsid w:val="00A325D1"/>
  </w:style>
  <w:style w:type="character" w:customStyle="1" w:styleId="Style10pt11">
    <w:name w:val="Style 10 pt11"/>
    <w:basedOn w:val="DefaultParagraphFont"/>
    <w:rsid w:val="00100FA4"/>
    <w:rPr>
      <w:rFonts w:ascii="Arial" w:hAnsi="Arial"/>
      <w:sz w:val="22"/>
      <w:szCs w:val="22"/>
    </w:rPr>
  </w:style>
  <w:style w:type="paragraph" w:customStyle="1" w:styleId="Style10ptJustifiedRight095cm11">
    <w:name w:val="Style 10 pt Justified Right:  0.95 cm11"/>
    <w:basedOn w:val="Normal"/>
    <w:rsid w:val="00100FA4"/>
    <w:pPr>
      <w:spacing w:after="0" w:line="240" w:lineRule="auto"/>
      <w:ind w:right="540"/>
      <w:jc w:val="both"/>
    </w:pPr>
    <w:rPr>
      <w:rFonts w:ascii="Arial" w:hAnsi="Arial" w:cs="Times New Roman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8C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8C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IN" w:eastAsia="en-IN"/>
    </w:rPr>
  </w:style>
  <w:style w:type="character" w:customStyle="1" w:styleId="apple-converted-space">
    <w:name w:val="apple-converted-space"/>
    <w:basedOn w:val="DefaultParagraphFont"/>
    <w:rsid w:val="00A744B7"/>
  </w:style>
  <w:style w:type="paragraph" w:customStyle="1" w:styleId="Default">
    <w:name w:val="Default"/>
    <w:rsid w:val="00AE356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selectable-text">
    <w:name w:val="selectable-text"/>
    <w:basedOn w:val="Normal"/>
    <w:rsid w:val="009331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33191"/>
  </w:style>
  <w:style w:type="paragraph" w:customStyle="1" w:styleId="alt">
    <w:name w:val="alt"/>
    <w:basedOn w:val="Normal"/>
    <w:rsid w:val="00157C1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57C10"/>
  </w:style>
  <w:style w:type="character" w:customStyle="1" w:styleId="string">
    <w:name w:val="string"/>
    <w:basedOn w:val="DefaultParagraphFont"/>
    <w:rsid w:val="0015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612">
              <w:marLeft w:val="0"/>
              <w:marRight w:val="0"/>
              <w:marTop w:val="0"/>
              <w:marBottom w:val="120"/>
              <w:divBdr>
                <w:top w:val="single" w:sz="6" w:space="1" w:color="AAAAAA"/>
                <w:left w:val="none" w:sz="0" w:space="0" w:color="auto"/>
                <w:bottom w:val="single" w:sz="6" w:space="1" w:color="AAAAAA"/>
                <w:right w:val="none" w:sz="0" w:space="0" w:color="auto"/>
              </w:divBdr>
            </w:div>
          </w:divsChild>
        </w:div>
      </w:divsChild>
    </w:div>
    <w:div w:id="351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8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752366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8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90736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787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5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77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55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43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72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48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904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6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82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74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9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26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6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8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6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DBC05-2DE5-4F09-8D15-798C9984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Education Society’s College of Engineering, Pune-01.</vt:lpstr>
    </vt:vector>
  </TitlesOfParts>
  <Company/>
  <LinksUpToDate>false</LinksUpToDate>
  <CharactersWithSpaces>3829</CharactersWithSpaces>
  <SharedDoc>false</SharedDoc>
  <HLinks>
    <vt:vector size="114" baseType="variant">
      <vt:variant>
        <vt:i4>6750225</vt:i4>
      </vt:variant>
      <vt:variant>
        <vt:i4>54</vt:i4>
      </vt:variant>
      <vt:variant>
        <vt:i4>0</vt:i4>
      </vt:variant>
      <vt:variant>
        <vt:i4>5</vt:i4>
      </vt:variant>
      <vt:variant>
        <vt:lpwstr>http://www.dsprelated.com/dspbooks/filters/Definition_Signal.html</vt:lpwstr>
      </vt:variant>
      <vt:variant>
        <vt:lpwstr/>
      </vt:variant>
      <vt:variant>
        <vt:i4>7405577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http://en.wikipedia.org/wiki/Exponential_decay</vt:lpwstr>
      </vt:variant>
      <vt:variant>
        <vt:lpwstr/>
      </vt:variant>
      <vt:variant>
        <vt:i4>524358</vt:i4>
      </vt:variant>
      <vt:variant>
        <vt:i4>48</vt:i4>
      </vt:variant>
      <vt:variant>
        <vt:i4>0</vt:i4>
      </vt:variant>
      <vt:variant>
        <vt:i4>5</vt:i4>
      </vt:variant>
      <vt:variant>
        <vt:lpwstr>http://www.dsprelated.com/dspbooks/mdft/Exponentials.html</vt:lpwstr>
      </vt:variant>
      <vt:variant>
        <vt:lpwstr/>
      </vt:variant>
      <vt:variant>
        <vt:i4>524358</vt:i4>
      </vt:variant>
      <vt:variant>
        <vt:i4>45</vt:i4>
      </vt:variant>
      <vt:variant>
        <vt:i4>0</vt:i4>
      </vt:variant>
      <vt:variant>
        <vt:i4>5</vt:i4>
      </vt:variant>
      <vt:variant>
        <vt:lpwstr>http://www.dsprelated.com/dspbooks/mdft/Exponentials.html</vt:lpwstr>
      </vt:variant>
      <vt:variant>
        <vt:lpwstr/>
      </vt:variant>
      <vt:variant>
        <vt:i4>3276810</vt:i4>
      </vt:variant>
      <vt:variant>
        <vt:i4>42</vt:i4>
      </vt:variant>
      <vt:variant>
        <vt:i4>0</vt:i4>
      </vt:variant>
      <vt:variant>
        <vt:i4>5</vt:i4>
      </vt:variant>
      <vt:variant>
        <vt:lpwstr>http://en.wikibooks.org/wiki/Signals_and_Systems/Periodic_Signals</vt:lpwstr>
      </vt:variant>
      <vt:variant>
        <vt:lpwstr/>
      </vt:variant>
      <vt:variant>
        <vt:i4>5177400</vt:i4>
      </vt:variant>
      <vt:variant>
        <vt:i4>39</vt:i4>
      </vt:variant>
      <vt:variant>
        <vt:i4>0</vt:i4>
      </vt:variant>
      <vt:variant>
        <vt:i4>5</vt:i4>
      </vt:variant>
      <vt:variant>
        <vt:lpwstr>http://www.dsprelated.com/dspbooks/pasp/Digital_Waveguide_Bowed_String.html</vt:lpwstr>
      </vt:variant>
      <vt:variant>
        <vt:lpwstr/>
      </vt:variant>
      <vt:variant>
        <vt:i4>65618</vt:i4>
      </vt:variant>
      <vt:variant>
        <vt:i4>36</vt:i4>
      </vt:variant>
      <vt:variant>
        <vt:i4>0</vt:i4>
      </vt:variant>
      <vt:variant>
        <vt:i4>5</vt:i4>
      </vt:variant>
      <vt:variant>
        <vt:lpwstr>http://www.dsprelated.com/dspbooks/pasp/Ideal_Plucked_String.html</vt:lpwstr>
      </vt:variant>
      <vt:variant>
        <vt:lpwstr/>
      </vt:variant>
      <vt:variant>
        <vt:i4>3145818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http://en.wikipedia.org/wiki/Tuning_fork</vt:lpwstr>
      </vt:variant>
      <vt:variant>
        <vt:lpwstr/>
      </vt:variant>
      <vt:variant>
        <vt:i4>1704063</vt:i4>
      </vt:variant>
      <vt:variant>
        <vt:i4>30</vt:i4>
      </vt:variant>
      <vt:variant>
        <vt:i4>0</vt:i4>
      </vt:variant>
      <vt:variant>
        <vt:i4>5</vt:i4>
      </vt:variant>
      <vt:variant>
        <vt:lpwstr>http://ccrma.stanford.edu/realsimple/lab_inst/Background.html</vt:lpwstr>
      </vt:variant>
      <vt:variant>
        <vt:lpwstr/>
      </vt:variant>
      <vt:variant>
        <vt:i4>7012408</vt:i4>
      </vt:variant>
      <vt:variant>
        <vt:i4>27</vt:i4>
      </vt:variant>
      <vt:variant>
        <vt:i4>0</vt:i4>
      </vt:variant>
      <vt:variant>
        <vt:i4>5</vt:i4>
      </vt:variant>
      <vt:variant>
        <vt:lpwstr>http://www.dsprelated.com/dspbooks/filters/Linear_Time_Invariant_Digital_Filters.html</vt:lpwstr>
      </vt:variant>
      <vt:variant>
        <vt:lpwstr/>
      </vt:variant>
      <vt:variant>
        <vt:i4>7405577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http://en.wikipedia.org/wiki/Exponential_decay</vt:lpwstr>
      </vt:variant>
      <vt:variant>
        <vt:lpwstr/>
      </vt:variant>
      <vt:variant>
        <vt:i4>7995455</vt:i4>
      </vt:variant>
      <vt:variant>
        <vt:i4>21</vt:i4>
      </vt:variant>
      <vt:variant>
        <vt:i4>0</vt:i4>
      </vt:variant>
      <vt:variant>
        <vt:i4>5</vt:i4>
      </vt:variant>
      <vt:variant>
        <vt:lpwstr>http://www.dsprelated.com/dspbooks/pasp/Single_Reed_Instruments.html</vt:lpwstr>
      </vt:variant>
      <vt:variant>
        <vt:lpwstr/>
      </vt:variant>
      <vt:variant>
        <vt:i4>1966166</vt:i4>
      </vt:variant>
      <vt:variant>
        <vt:i4>18</vt:i4>
      </vt:variant>
      <vt:variant>
        <vt:i4>0</vt:i4>
      </vt:variant>
      <vt:variant>
        <vt:i4>5</vt:i4>
      </vt:variant>
      <vt:variant>
        <vt:lpwstr>http://www.dsprelated.com/dspbooks/pasp/Elementary_String_Instruments.html</vt:lpwstr>
      </vt:variant>
      <vt:variant>
        <vt:lpwstr/>
      </vt:variant>
      <vt:variant>
        <vt:i4>1048699</vt:i4>
      </vt:variant>
      <vt:variant>
        <vt:i4>15</vt:i4>
      </vt:variant>
      <vt:variant>
        <vt:i4>0</vt:i4>
      </vt:variant>
      <vt:variant>
        <vt:i4>5</vt:i4>
      </vt:variant>
      <vt:variant>
        <vt:lpwstr>http://www.dsprelated.com/dspbooks/filters/Two_Pole.html</vt:lpwstr>
      </vt:variant>
      <vt:variant>
        <vt:lpwstr/>
      </vt:variant>
      <vt:variant>
        <vt:i4>524358</vt:i4>
      </vt:variant>
      <vt:variant>
        <vt:i4>12</vt:i4>
      </vt:variant>
      <vt:variant>
        <vt:i4>0</vt:i4>
      </vt:variant>
      <vt:variant>
        <vt:i4>5</vt:i4>
      </vt:variant>
      <vt:variant>
        <vt:lpwstr>http://www.dsprelated.com/dspbooks/mdft/Exponentials.html</vt:lpwstr>
      </vt:variant>
      <vt:variant>
        <vt:lpwstr/>
      </vt:variant>
      <vt:variant>
        <vt:i4>7405577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http://en.wikipedia.org/wiki/Exponential_decay</vt:lpwstr>
      </vt:variant>
      <vt:variant>
        <vt:lpwstr/>
      </vt:variant>
      <vt:variant>
        <vt:i4>6750225</vt:i4>
      </vt:variant>
      <vt:variant>
        <vt:i4>6</vt:i4>
      </vt:variant>
      <vt:variant>
        <vt:i4>0</vt:i4>
      </vt:variant>
      <vt:variant>
        <vt:i4>5</vt:i4>
      </vt:variant>
      <vt:variant>
        <vt:lpwstr>http://www.dsprelated.com/dspbooks/filters/Definition_Signal.html</vt:lpwstr>
      </vt:variant>
      <vt:variant>
        <vt:lpwstr/>
      </vt:variant>
      <vt:variant>
        <vt:i4>6750225</vt:i4>
      </vt:variant>
      <vt:variant>
        <vt:i4>3</vt:i4>
      </vt:variant>
      <vt:variant>
        <vt:i4>0</vt:i4>
      </vt:variant>
      <vt:variant>
        <vt:i4>5</vt:i4>
      </vt:variant>
      <vt:variant>
        <vt:lpwstr>http://www.dsprelated.com/dspbooks/filters/Definition_Signal.html</vt:lpwstr>
      </vt:variant>
      <vt:variant>
        <vt:lpwstr/>
      </vt:variant>
      <vt:variant>
        <vt:i4>2949164</vt:i4>
      </vt:variant>
      <vt:variant>
        <vt:i4>0</vt:i4>
      </vt:variant>
      <vt:variant>
        <vt:i4>0</vt:i4>
      </vt:variant>
      <vt:variant>
        <vt:i4>5</vt:i4>
      </vt:variant>
      <vt:variant>
        <vt:lpwstr>http://scienceworld.wolfram.com/physics/Pascal.html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Education Society’s College of Engineering, Pune-01.</dc:title>
  <dc:creator>admin'</dc:creator>
  <cp:lastModifiedBy>Bitz</cp:lastModifiedBy>
  <cp:revision>7</cp:revision>
  <cp:lastPrinted>2023-04-19T06:15:00Z</cp:lastPrinted>
  <dcterms:created xsi:type="dcterms:W3CDTF">2024-02-12T16:15:00Z</dcterms:created>
  <dcterms:modified xsi:type="dcterms:W3CDTF">2024-04-29T13:28:00Z</dcterms:modified>
</cp:coreProperties>
</file>