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35D" w:rsidRDefault="0026535D" w:rsidP="00CD7D4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 w:eastAsia="en-US"/>
        </w:rPr>
      </w:pPr>
      <w:bookmarkStart w:id="0" w:name="_GoBack"/>
      <w:bookmarkEnd w:id="0"/>
    </w:p>
    <w:p w:rsidR="0026535D" w:rsidRDefault="0026535D" w:rsidP="00CD7D4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 w:eastAsia="en-US"/>
        </w:rPr>
      </w:pPr>
      <w:r w:rsidRPr="0026535D">
        <w:rPr>
          <w:rFonts w:ascii="Times New Roman" w:hAnsi="Times New Roman" w:cs="Times New Roman"/>
          <w:b/>
          <w:sz w:val="24"/>
          <w:szCs w:val="24"/>
          <w:lang w:val="en-US" w:eastAsia="en-US"/>
        </w:rPr>
        <w:t>CODE:</w:t>
      </w:r>
    </w:p>
    <w:p w:rsidR="003C6327" w:rsidRDefault="003C6327" w:rsidP="00CD7D4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 w:eastAsia="en-US"/>
        </w:rPr>
      </w:pPr>
    </w:p>
    <w:p w:rsidR="008534EB" w:rsidRDefault="008534EB" w:rsidP="00CD7D4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 w:eastAsia="en-US"/>
        </w:rPr>
      </w:pPr>
    </w:p>
    <w:p w:rsidR="0026535D" w:rsidRPr="002A4981" w:rsidRDefault="0026535D" w:rsidP="00CD7D4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 w:eastAsia="en-US"/>
        </w:rPr>
      </w:pPr>
      <w:r w:rsidRPr="002A4981">
        <w:rPr>
          <w:rFonts w:ascii="Times New Roman" w:hAnsi="Times New Roman" w:cs="Times New Roman"/>
          <w:b/>
          <w:sz w:val="24"/>
          <w:szCs w:val="24"/>
          <w:lang w:val="en-US" w:eastAsia="en-US"/>
        </w:rPr>
        <w:t>Java Code</w:t>
      </w:r>
    </w:p>
    <w:p w:rsidR="002A4981" w:rsidRDefault="002A4981" w:rsidP="00CD7D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2A4981" w:rsidRPr="002A4981" w:rsidRDefault="002A4981" w:rsidP="002A49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en-US"/>
        </w:rPr>
        <w:t>package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en-US"/>
        </w:rPr>
        <w:t>com.example.myfirstapp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</w:p>
    <w:p w:rsidR="002A4981" w:rsidRPr="002A4981" w:rsidRDefault="002A4981" w:rsidP="002A49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gramStart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import</w:t>
      </w:r>
      <w:proofErr w:type="gram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androidx.a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ppcompat.app.AppCompatActivity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</w:p>
    <w:p w:rsidR="002A4981" w:rsidRPr="002A4981" w:rsidRDefault="002A4981" w:rsidP="002A49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gramStart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import</w:t>
      </w:r>
      <w:proofErr w:type="gram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android.os.Bundle</w:t>
      </w:r>
      <w:proofErr w:type="spell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</w:p>
    <w:p w:rsidR="002A4981" w:rsidRPr="002A4981" w:rsidRDefault="002A4981" w:rsidP="002A49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2A4981" w:rsidRPr="002A4981" w:rsidRDefault="002A4981" w:rsidP="002A49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gramStart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public</w:t>
      </w:r>
      <w:proofErr w:type="gram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class </w:t>
      </w:r>
      <w:proofErr w:type="spellStart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MainActiv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ity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extends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en-US"/>
        </w:rPr>
        <w:t>AppCompatActivity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{</w:t>
      </w:r>
    </w:p>
    <w:p w:rsidR="002A4981" w:rsidRPr="002A4981" w:rsidRDefault="002A4981" w:rsidP="002A49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@Override</w:t>
      </w:r>
    </w:p>
    <w:p w:rsidR="002A4981" w:rsidRPr="002A4981" w:rsidRDefault="002A4981" w:rsidP="002A49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gramStart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protected</w:t>
      </w:r>
      <w:proofErr w:type="gram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void </w:t>
      </w:r>
      <w:proofErr w:type="spellStart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onCreate</w:t>
      </w:r>
      <w:proofErr w:type="spell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(Bundle </w:t>
      </w:r>
      <w:proofErr w:type="spellStart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savedInstanceState</w:t>
      </w:r>
      <w:proofErr w:type="spell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) {</w:t>
      </w:r>
    </w:p>
    <w:p w:rsidR="002A4981" w:rsidRPr="002A4981" w:rsidRDefault="002A4981" w:rsidP="002A49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super.onCreate</w:t>
      </w:r>
      <w:proofErr w:type="spell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spellStart"/>
      <w:proofErr w:type="gram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savedInstanceState</w:t>
      </w:r>
      <w:proofErr w:type="spell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);</w:t>
      </w:r>
    </w:p>
    <w:p w:rsidR="002A4981" w:rsidRPr="002A4981" w:rsidRDefault="002A4981" w:rsidP="002A49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setContentView</w:t>
      </w:r>
      <w:proofErr w:type="spell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spellStart"/>
      <w:proofErr w:type="gram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R.layout.activity_main</w:t>
      </w:r>
      <w:proofErr w:type="spell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);</w:t>
      </w:r>
    </w:p>
    <w:p w:rsidR="002A4981" w:rsidRPr="002A4981" w:rsidRDefault="002A4981" w:rsidP="002A49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}</w:t>
      </w:r>
    </w:p>
    <w:p w:rsidR="002A4981" w:rsidRDefault="002A4981" w:rsidP="002A49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:rsidR="0026535D" w:rsidRDefault="0026535D" w:rsidP="00CD7D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26535D" w:rsidRDefault="0026535D" w:rsidP="00CD7D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2A4981" w:rsidRDefault="002A4981" w:rsidP="00CD7D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2A4981" w:rsidRPr="002A4981" w:rsidRDefault="0026535D" w:rsidP="00CD7D4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 w:eastAsia="en-US"/>
        </w:rPr>
      </w:pPr>
      <w:r w:rsidRPr="002A4981">
        <w:rPr>
          <w:rFonts w:ascii="Times New Roman" w:hAnsi="Times New Roman" w:cs="Times New Roman"/>
          <w:b/>
          <w:sz w:val="24"/>
          <w:szCs w:val="24"/>
          <w:lang w:val="en-US" w:eastAsia="en-US"/>
        </w:rPr>
        <w:t>XML code</w:t>
      </w:r>
    </w:p>
    <w:p w:rsidR="002A4981" w:rsidRDefault="002A4981" w:rsidP="00CD7D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2A4981" w:rsidRPr="002A4981" w:rsidRDefault="002A4981" w:rsidP="002A49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gramStart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&lt;?xml</w:t>
      </w:r>
      <w:proofErr w:type="gram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version="1.0" encoding="utf-8"?&gt;</w:t>
      </w:r>
    </w:p>
    <w:p w:rsidR="002A4981" w:rsidRPr="002A4981" w:rsidRDefault="002A4981" w:rsidP="002A49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&lt;</w:t>
      </w:r>
      <w:proofErr w:type="spellStart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androidx.constraintlayout.widget.ConstraintLayout</w:t>
      </w:r>
      <w:proofErr w:type="spell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xmlns:android</w:t>
      </w:r>
      <w:proofErr w:type="spell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="http://schemas.android.com/</w:t>
      </w:r>
      <w:proofErr w:type="spellStart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apk</w:t>
      </w:r>
      <w:proofErr w:type="spell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/res/android"</w:t>
      </w:r>
    </w:p>
    <w:p w:rsidR="002A4981" w:rsidRPr="002A4981" w:rsidRDefault="002A4981" w:rsidP="002A49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xmlns:app</w:t>
      </w:r>
      <w:proofErr w:type="spell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="http://schemas.android.com/</w:t>
      </w:r>
      <w:proofErr w:type="spellStart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apk</w:t>
      </w:r>
      <w:proofErr w:type="spell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/res-auto"</w:t>
      </w:r>
    </w:p>
    <w:p w:rsidR="002A4981" w:rsidRPr="002A4981" w:rsidRDefault="002A4981" w:rsidP="002A49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xmlns:tools</w:t>
      </w:r>
      <w:proofErr w:type="spell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="http://schemas.android.com/tools"</w:t>
      </w:r>
    </w:p>
    <w:p w:rsidR="002A4981" w:rsidRPr="002A4981" w:rsidRDefault="002A4981" w:rsidP="002A49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android:</w:t>
      </w:r>
      <w:proofErr w:type="gram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layout_width</w:t>
      </w:r>
      <w:proofErr w:type="spell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="</w:t>
      </w:r>
      <w:proofErr w:type="spellStart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match_parent</w:t>
      </w:r>
      <w:proofErr w:type="spell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"</w:t>
      </w:r>
    </w:p>
    <w:p w:rsidR="002A4981" w:rsidRPr="002A4981" w:rsidRDefault="002A4981" w:rsidP="002A49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android:</w:t>
      </w:r>
      <w:proofErr w:type="gram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layout_height</w:t>
      </w:r>
      <w:proofErr w:type="spell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="</w:t>
      </w:r>
      <w:proofErr w:type="spellStart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match_parent</w:t>
      </w:r>
      <w:proofErr w:type="spell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"</w:t>
      </w:r>
    </w:p>
    <w:p w:rsidR="002A4981" w:rsidRPr="002A4981" w:rsidRDefault="002A4981" w:rsidP="002A49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tools:</w:t>
      </w:r>
      <w:proofErr w:type="gram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context</w:t>
      </w:r>
      <w:proofErr w:type="spell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=".</w:t>
      </w:r>
      <w:proofErr w:type="spellStart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MainActivity</w:t>
      </w:r>
      <w:proofErr w:type="spell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"&gt;</w:t>
      </w:r>
    </w:p>
    <w:p w:rsidR="002A4981" w:rsidRPr="002A4981" w:rsidRDefault="002A4981" w:rsidP="002A49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2A4981" w:rsidRPr="002A4981" w:rsidRDefault="002A4981" w:rsidP="002A49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&lt;</w:t>
      </w:r>
      <w:proofErr w:type="spellStart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TextView</w:t>
      </w:r>
      <w:proofErr w:type="spellEnd"/>
    </w:p>
    <w:p w:rsidR="002A4981" w:rsidRPr="002A4981" w:rsidRDefault="002A4981" w:rsidP="002A49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android:id</w:t>
      </w:r>
      <w:proofErr w:type="spell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="@+id/</w:t>
      </w:r>
      <w:proofErr w:type="spellStart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textView</w:t>
      </w:r>
      <w:proofErr w:type="spell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"</w:t>
      </w:r>
    </w:p>
    <w:p w:rsidR="002A4981" w:rsidRPr="002A4981" w:rsidRDefault="002A4981" w:rsidP="002A49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android:</w:t>
      </w:r>
      <w:proofErr w:type="gram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layout_width</w:t>
      </w:r>
      <w:proofErr w:type="spell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="</w:t>
      </w:r>
      <w:proofErr w:type="spellStart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wrap_content</w:t>
      </w:r>
      <w:proofErr w:type="spell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"</w:t>
      </w:r>
    </w:p>
    <w:p w:rsidR="002A4981" w:rsidRPr="002A4981" w:rsidRDefault="002A4981" w:rsidP="002A49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android:</w:t>
      </w:r>
      <w:proofErr w:type="gram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layout_height</w:t>
      </w:r>
      <w:proofErr w:type="spell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="</w:t>
      </w:r>
      <w:proofErr w:type="spellStart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wrap_content</w:t>
      </w:r>
      <w:proofErr w:type="spell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"</w:t>
      </w:r>
    </w:p>
    <w:p w:rsidR="002A4981" w:rsidRPr="002A4981" w:rsidRDefault="002A4981" w:rsidP="002A49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android:</w:t>
      </w:r>
      <w:proofErr w:type="gram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text</w:t>
      </w:r>
      <w:proofErr w:type="spell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="Hello World!"</w:t>
      </w:r>
    </w:p>
    <w:p w:rsidR="002A4981" w:rsidRPr="002A4981" w:rsidRDefault="002A4981" w:rsidP="002A49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android:</w:t>
      </w:r>
      <w:proofErr w:type="gram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textSize</w:t>
      </w:r>
      <w:proofErr w:type="spell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="70sp"</w:t>
      </w:r>
    </w:p>
    <w:p w:rsidR="002A4981" w:rsidRPr="002A4981" w:rsidRDefault="002A4981" w:rsidP="002A49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app:</w:t>
      </w:r>
      <w:proofErr w:type="gram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layout_constraintBottom_toBottomOf</w:t>
      </w:r>
      <w:proofErr w:type="spell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="parent"</w:t>
      </w:r>
    </w:p>
    <w:p w:rsidR="002A4981" w:rsidRPr="002A4981" w:rsidRDefault="002A4981" w:rsidP="002A49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app:</w:t>
      </w:r>
      <w:proofErr w:type="gram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layout_constraintEnd_toEndOf</w:t>
      </w:r>
      <w:proofErr w:type="spell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="parent"</w:t>
      </w:r>
    </w:p>
    <w:p w:rsidR="002A4981" w:rsidRPr="002A4981" w:rsidRDefault="002A4981" w:rsidP="002A49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app:</w:t>
      </w:r>
      <w:proofErr w:type="gram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layout_constraintStart_toStartOf</w:t>
      </w:r>
      <w:proofErr w:type="spell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="parent"</w:t>
      </w:r>
    </w:p>
    <w:p w:rsidR="002A4981" w:rsidRDefault="002A4981" w:rsidP="002A49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app:</w:t>
      </w:r>
      <w:proofErr w:type="gram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layout_constraintTop_toTopOf</w:t>
      </w:r>
      <w:proofErr w:type="spell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="parent" /&gt;</w:t>
      </w:r>
    </w:p>
    <w:p w:rsidR="002A4981" w:rsidRPr="002A4981" w:rsidRDefault="002A4981" w:rsidP="002A49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2A4981" w:rsidRDefault="002A4981" w:rsidP="002A49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lastRenderedPageBreak/>
        <w:t>&lt;/</w:t>
      </w:r>
      <w:proofErr w:type="spellStart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androidx.constraintlayout.widget.ConstraintLayout</w:t>
      </w:r>
      <w:proofErr w:type="spellEnd"/>
      <w:r w:rsidRPr="002A4981">
        <w:rPr>
          <w:rFonts w:ascii="Times New Roman" w:hAnsi="Times New Roman" w:cs="Times New Roman"/>
          <w:sz w:val="24"/>
          <w:szCs w:val="24"/>
          <w:lang w:val="en-US" w:eastAsia="en-US"/>
        </w:rPr>
        <w:t>&gt;</w:t>
      </w:r>
    </w:p>
    <w:p w:rsidR="0026535D" w:rsidRDefault="0026535D" w:rsidP="00CD7D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2A4981" w:rsidRDefault="002A4981" w:rsidP="00CD7D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2A4981" w:rsidRDefault="002A4981" w:rsidP="00CD7D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DA16D2" w:rsidRDefault="00DA16D2" w:rsidP="00DA16D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OUTPUT:</w:t>
      </w:r>
    </w:p>
    <w:p w:rsidR="002A4981" w:rsidRDefault="002A4981" w:rsidP="00CD7D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2A4981" w:rsidRDefault="002A4981" w:rsidP="00CD7D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2A49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A10D98" wp14:editId="61EA271E">
            <wp:extent cx="1879600" cy="376053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3571" cy="376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D2" w:rsidRDefault="00DA16D2" w:rsidP="00CD7D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DA16D2" w:rsidRPr="00CD7D4F" w:rsidRDefault="00DA16D2" w:rsidP="00CD7D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sectPr w:rsidR="00DA16D2" w:rsidRPr="00CD7D4F" w:rsidSect="00CC7B72">
      <w:headerReference w:type="default" r:id="rId9"/>
      <w:pgSz w:w="11906" w:h="16838"/>
      <w:pgMar w:top="1008" w:right="1008" w:bottom="1008" w:left="144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280" w:rsidRDefault="00611280" w:rsidP="00F9586D">
      <w:pPr>
        <w:spacing w:after="0" w:line="240" w:lineRule="auto"/>
      </w:pPr>
      <w:r>
        <w:separator/>
      </w:r>
    </w:p>
  </w:endnote>
  <w:endnote w:type="continuationSeparator" w:id="0">
    <w:p w:rsidR="00611280" w:rsidRDefault="00611280" w:rsidP="00F95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280" w:rsidRDefault="00611280" w:rsidP="00F9586D">
      <w:pPr>
        <w:spacing w:after="0" w:line="240" w:lineRule="auto"/>
      </w:pPr>
      <w:r>
        <w:separator/>
      </w:r>
    </w:p>
  </w:footnote>
  <w:footnote w:type="continuationSeparator" w:id="0">
    <w:p w:rsidR="00611280" w:rsidRDefault="00611280" w:rsidP="00F95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"/>
      <w:gridCol w:w="6"/>
    </w:tblGrid>
    <w:tr w:rsidR="002F6AEC" w:rsidTr="004F2A3D">
      <w:trPr>
        <w:trHeight w:val="1391"/>
      </w:trPr>
      <w:tc>
        <w:tcPr>
          <w:tcW w:w="0" w:type="auto"/>
          <w:vAlign w:val="center"/>
        </w:tcPr>
        <w:p w:rsidR="002F6AEC" w:rsidRDefault="002F6AEC" w:rsidP="00FE3B82">
          <w:pPr>
            <w:pStyle w:val="Header"/>
            <w:spacing w:after="0" w:line="240" w:lineRule="auto"/>
            <w:jc w:val="center"/>
            <w:rPr>
              <w:rFonts w:ascii="Cambria" w:hAnsi="Cambria" w:cs="Times New Roman"/>
              <w:sz w:val="32"/>
              <w:szCs w:val="32"/>
            </w:rPr>
          </w:pPr>
        </w:p>
      </w:tc>
      <w:tc>
        <w:tcPr>
          <w:tcW w:w="0" w:type="auto"/>
          <w:vAlign w:val="center"/>
        </w:tcPr>
        <w:p w:rsidR="002F6AEC" w:rsidRPr="007D50F8" w:rsidRDefault="002F6AEC" w:rsidP="00FE3B82">
          <w:pPr>
            <w:pStyle w:val="Header"/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</w:tc>
    </w:tr>
    <w:tr w:rsidR="0011305F" w:rsidRPr="007D50F8" w:rsidTr="004F2A3D">
      <w:trPr>
        <w:gridAfter w:val="1"/>
        <w:trHeight w:val="1391"/>
      </w:trPr>
      <w:tc>
        <w:tcPr>
          <w:tcW w:w="0" w:type="auto"/>
          <w:vAlign w:val="center"/>
        </w:tcPr>
        <w:p w:rsidR="0011305F" w:rsidRPr="007D50F8" w:rsidRDefault="0011305F" w:rsidP="00FE3B82">
          <w:pPr>
            <w:pStyle w:val="Header"/>
            <w:spacing w:after="0" w:line="240" w:lineRule="auto"/>
            <w:jc w:val="center"/>
            <w:rPr>
              <w:noProof/>
              <w:sz w:val="24"/>
              <w:szCs w:val="24"/>
            </w:rPr>
          </w:pPr>
        </w:p>
      </w:tc>
    </w:tr>
  </w:tbl>
  <w:p w:rsidR="002F6AEC" w:rsidRDefault="002F6AEC" w:rsidP="004F2A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2"/>
      <w:numFmt w:val="decimal"/>
      <w:lvlText w:val="%1."/>
      <w:lvlJc w:val="left"/>
      <w:pPr>
        <w:tabs>
          <w:tab w:val="num" w:pos="2160"/>
        </w:tabs>
        <w:ind w:left="2160" w:hanging="72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(%1"/>
      <w:lvlJc w:val="left"/>
      <w:pPr>
        <w:tabs>
          <w:tab w:val="num" w:pos="2895"/>
        </w:tabs>
        <w:ind w:left="2895" w:hanging="735"/>
      </w:pPr>
    </w:lvl>
  </w:abstractNum>
  <w:abstractNum w:abstractNumId="4" w15:restartNumberingAfterBreak="0">
    <w:nsid w:val="03C30CB9"/>
    <w:multiLevelType w:val="hybridMultilevel"/>
    <w:tmpl w:val="2530F3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D51EE"/>
    <w:multiLevelType w:val="hybridMultilevel"/>
    <w:tmpl w:val="F1D8ABB8"/>
    <w:lvl w:ilvl="0" w:tplc="708C0A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E2CD2"/>
    <w:multiLevelType w:val="multilevel"/>
    <w:tmpl w:val="4574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30BAF"/>
    <w:multiLevelType w:val="hybridMultilevel"/>
    <w:tmpl w:val="B1383EF8"/>
    <w:lvl w:ilvl="0" w:tplc="B114F53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071212A"/>
    <w:multiLevelType w:val="hybridMultilevel"/>
    <w:tmpl w:val="210C55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BD20B0"/>
    <w:multiLevelType w:val="hybridMultilevel"/>
    <w:tmpl w:val="08D66B2C"/>
    <w:lvl w:ilvl="0" w:tplc="C338D644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5E37775"/>
    <w:multiLevelType w:val="hybridMultilevel"/>
    <w:tmpl w:val="7AF8EEC4"/>
    <w:lvl w:ilvl="0" w:tplc="9A66E82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1" w15:restartNumberingAfterBreak="0">
    <w:nsid w:val="372665BF"/>
    <w:multiLevelType w:val="multilevel"/>
    <w:tmpl w:val="4890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F15AB6"/>
    <w:multiLevelType w:val="hybridMultilevel"/>
    <w:tmpl w:val="636A3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420A49"/>
    <w:multiLevelType w:val="hybridMultilevel"/>
    <w:tmpl w:val="6F58ED6A"/>
    <w:lvl w:ilvl="0" w:tplc="4104C0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7553A36"/>
    <w:multiLevelType w:val="hybridMultilevel"/>
    <w:tmpl w:val="9F60D7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1554C5"/>
    <w:multiLevelType w:val="hybridMultilevel"/>
    <w:tmpl w:val="1C5A0454"/>
    <w:lvl w:ilvl="0" w:tplc="36ACDD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4DA6E64"/>
    <w:multiLevelType w:val="hybridMultilevel"/>
    <w:tmpl w:val="621403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4F44E0"/>
    <w:multiLevelType w:val="hybridMultilevel"/>
    <w:tmpl w:val="1FFA27D4"/>
    <w:lvl w:ilvl="0" w:tplc="32EE5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124838"/>
    <w:multiLevelType w:val="multilevel"/>
    <w:tmpl w:val="220691C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"/>
      <w:lvlJc w:val="left"/>
      <w:pPr>
        <w:tabs>
          <w:tab w:val="num" w:pos="680"/>
        </w:tabs>
        <w:ind w:left="680" w:hanging="340"/>
      </w:pPr>
      <w:rPr>
        <w:rFonts w:ascii="Wingdings 3" w:hAnsi="Wingdings 3" w:hint="default"/>
        <w:color w:val="auto"/>
      </w:rPr>
    </w:lvl>
    <w:lvl w:ilvl="2">
      <w:start w:val="1"/>
      <w:numFmt w:val="bullet"/>
      <w:lvlRestart w:val="0"/>
      <w:lvlText w:val=""/>
      <w:lvlJc w:val="left"/>
      <w:pPr>
        <w:tabs>
          <w:tab w:val="num" w:pos="1021"/>
        </w:tabs>
        <w:ind w:left="1021" w:hanging="341"/>
      </w:pPr>
      <w:rPr>
        <w:rFonts w:ascii="Wingdings 2" w:hAnsi="Wingdings 2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4F7221"/>
    <w:multiLevelType w:val="hybridMultilevel"/>
    <w:tmpl w:val="6B7605B0"/>
    <w:lvl w:ilvl="0" w:tplc="D0CEF788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61095E"/>
    <w:multiLevelType w:val="multilevel"/>
    <w:tmpl w:val="11D6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A04AE8"/>
    <w:multiLevelType w:val="multilevel"/>
    <w:tmpl w:val="648E017C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"/>
      <w:lvlJc w:val="left"/>
      <w:pPr>
        <w:tabs>
          <w:tab w:val="num" w:pos="680"/>
        </w:tabs>
        <w:ind w:left="680" w:hanging="340"/>
      </w:pPr>
      <w:rPr>
        <w:rFonts w:ascii="Wingdings 3" w:hAnsi="Wingdings 3" w:hint="default"/>
        <w:color w:val="auto"/>
      </w:rPr>
    </w:lvl>
    <w:lvl w:ilvl="2">
      <w:start w:val="1"/>
      <w:numFmt w:val="bullet"/>
      <w:lvlText w:val=""/>
      <w:lvlJc w:val="left"/>
      <w:pPr>
        <w:tabs>
          <w:tab w:val="num" w:pos="1021"/>
        </w:tabs>
        <w:ind w:left="1021" w:hanging="341"/>
      </w:pPr>
      <w:rPr>
        <w:rFonts w:ascii="Wingdings 2" w:hAnsi="Wingdings 2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087751"/>
    <w:multiLevelType w:val="hybridMultilevel"/>
    <w:tmpl w:val="6A5E0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E072AC"/>
    <w:multiLevelType w:val="hybridMultilevel"/>
    <w:tmpl w:val="2A5C841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CE4FD6"/>
    <w:multiLevelType w:val="multilevel"/>
    <w:tmpl w:val="0A3E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DB1F49"/>
    <w:multiLevelType w:val="hybridMultilevel"/>
    <w:tmpl w:val="6A5E0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6D044A"/>
    <w:multiLevelType w:val="hybridMultilevel"/>
    <w:tmpl w:val="948EB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F43CDC"/>
    <w:multiLevelType w:val="hybridMultilevel"/>
    <w:tmpl w:val="EE166780"/>
    <w:lvl w:ilvl="0" w:tplc="32EE5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20"/>
  </w:num>
  <w:num w:numId="4">
    <w:abstractNumId w:val="24"/>
  </w:num>
  <w:num w:numId="5">
    <w:abstractNumId w:val="25"/>
  </w:num>
  <w:num w:numId="6">
    <w:abstractNumId w:val="13"/>
  </w:num>
  <w:num w:numId="7">
    <w:abstractNumId w:val="12"/>
  </w:num>
  <w:num w:numId="8">
    <w:abstractNumId w:val="6"/>
  </w:num>
  <w:num w:numId="9">
    <w:abstractNumId w:val="8"/>
  </w:num>
  <w:num w:numId="10">
    <w:abstractNumId w:val="19"/>
  </w:num>
  <w:num w:numId="11">
    <w:abstractNumId w:val="18"/>
  </w:num>
  <w:num w:numId="12">
    <w:abstractNumId w:val="21"/>
  </w:num>
  <w:num w:numId="13">
    <w:abstractNumId w:val="10"/>
  </w:num>
  <w:num w:numId="14">
    <w:abstractNumId w:val="7"/>
  </w:num>
  <w:num w:numId="15">
    <w:abstractNumId w:val="15"/>
  </w:num>
  <w:num w:numId="16">
    <w:abstractNumId w:val="9"/>
  </w:num>
  <w:num w:numId="17">
    <w:abstractNumId w:val="17"/>
  </w:num>
  <w:num w:numId="18">
    <w:abstractNumId w:val="27"/>
  </w:num>
  <w:num w:numId="19">
    <w:abstractNumId w:val="26"/>
  </w:num>
  <w:num w:numId="20">
    <w:abstractNumId w:val="14"/>
  </w:num>
  <w:num w:numId="21">
    <w:abstractNumId w:val="16"/>
  </w:num>
  <w:num w:numId="22">
    <w:abstractNumId w:val="5"/>
  </w:num>
  <w:num w:numId="23">
    <w:abstractNumId w:val="11"/>
  </w:num>
  <w:num w:numId="2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53C"/>
    <w:rsid w:val="00001E4C"/>
    <w:rsid w:val="00006B53"/>
    <w:rsid w:val="000079CF"/>
    <w:rsid w:val="00011EB4"/>
    <w:rsid w:val="00020892"/>
    <w:rsid w:val="00027C18"/>
    <w:rsid w:val="000533D1"/>
    <w:rsid w:val="00054C90"/>
    <w:rsid w:val="00061E7A"/>
    <w:rsid w:val="00066656"/>
    <w:rsid w:val="0007163E"/>
    <w:rsid w:val="00074B1C"/>
    <w:rsid w:val="00075064"/>
    <w:rsid w:val="000759F5"/>
    <w:rsid w:val="00077E92"/>
    <w:rsid w:val="000835E2"/>
    <w:rsid w:val="00092137"/>
    <w:rsid w:val="00096881"/>
    <w:rsid w:val="000A0A83"/>
    <w:rsid w:val="000A68C9"/>
    <w:rsid w:val="000B5D11"/>
    <w:rsid w:val="000B6949"/>
    <w:rsid w:val="000D2611"/>
    <w:rsid w:val="000D7FEB"/>
    <w:rsid w:val="000E5CA6"/>
    <w:rsid w:val="000F7610"/>
    <w:rsid w:val="00100FA4"/>
    <w:rsid w:val="00102446"/>
    <w:rsid w:val="00110574"/>
    <w:rsid w:val="0011305F"/>
    <w:rsid w:val="001217CD"/>
    <w:rsid w:val="00122AED"/>
    <w:rsid w:val="00132442"/>
    <w:rsid w:val="00136766"/>
    <w:rsid w:val="00136858"/>
    <w:rsid w:val="00147974"/>
    <w:rsid w:val="00151256"/>
    <w:rsid w:val="00151406"/>
    <w:rsid w:val="00151E9E"/>
    <w:rsid w:val="00154903"/>
    <w:rsid w:val="0017041B"/>
    <w:rsid w:val="00170449"/>
    <w:rsid w:val="001757CB"/>
    <w:rsid w:val="0017750A"/>
    <w:rsid w:val="00181DE8"/>
    <w:rsid w:val="0018263C"/>
    <w:rsid w:val="001860DC"/>
    <w:rsid w:val="00190134"/>
    <w:rsid w:val="00196B7F"/>
    <w:rsid w:val="001A0B84"/>
    <w:rsid w:val="001A1D6E"/>
    <w:rsid w:val="001A4CED"/>
    <w:rsid w:val="001B3196"/>
    <w:rsid w:val="001C3529"/>
    <w:rsid w:val="001C6198"/>
    <w:rsid w:val="001D1F39"/>
    <w:rsid w:val="001D2972"/>
    <w:rsid w:val="001D56EE"/>
    <w:rsid w:val="001D6AD0"/>
    <w:rsid w:val="001D7375"/>
    <w:rsid w:val="001E17E1"/>
    <w:rsid w:val="002010AA"/>
    <w:rsid w:val="00201E4A"/>
    <w:rsid w:val="00203044"/>
    <w:rsid w:val="00204732"/>
    <w:rsid w:val="00207863"/>
    <w:rsid w:val="0021192E"/>
    <w:rsid w:val="002125B5"/>
    <w:rsid w:val="00214DDD"/>
    <w:rsid w:val="00221996"/>
    <w:rsid w:val="002236C7"/>
    <w:rsid w:val="002278C8"/>
    <w:rsid w:val="002407C0"/>
    <w:rsid w:val="00243348"/>
    <w:rsid w:val="0024415F"/>
    <w:rsid w:val="00250256"/>
    <w:rsid w:val="0026535D"/>
    <w:rsid w:val="0028183D"/>
    <w:rsid w:val="00286AD1"/>
    <w:rsid w:val="002A0C8C"/>
    <w:rsid w:val="002A47D2"/>
    <w:rsid w:val="002A4981"/>
    <w:rsid w:val="002A5700"/>
    <w:rsid w:val="002B3BC3"/>
    <w:rsid w:val="002B55D2"/>
    <w:rsid w:val="002C61F4"/>
    <w:rsid w:val="002D1606"/>
    <w:rsid w:val="002D6669"/>
    <w:rsid w:val="002D7107"/>
    <w:rsid w:val="002E2176"/>
    <w:rsid w:val="002E2772"/>
    <w:rsid w:val="002E5883"/>
    <w:rsid w:val="002E74F6"/>
    <w:rsid w:val="002F6AEC"/>
    <w:rsid w:val="00307837"/>
    <w:rsid w:val="00311A2F"/>
    <w:rsid w:val="003121FE"/>
    <w:rsid w:val="0031284C"/>
    <w:rsid w:val="003146B9"/>
    <w:rsid w:val="003160C8"/>
    <w:rsid w:val="00321F27"/>
    <w:rsid w:val="0032476E"/>
    <w:rsid w:val="00326078"/>
    <w:rsid w:val="0034357D"/>
    <w:rsid w:val="00345386"/>
    <w:rsid w:val="003526D0"/>
    <w:rsid w:val="00354F9F"/>
    <w:rsid w:val="00360694"/>
    <w:rsid w:val="00362116"/>
    <w:rsid w:val="00375B5C"/>
    <w:rsid w:val="00391C9F"/>
    <w:rsid w:val="00397ABD"/>
    <w:rsid w:val="003A3427"/>
    <w:rsid w:val="003A75FD"/>
    <w:rsid w:val="003B104F"/>
    <w:rsid w:val="003B6487"/>
    <w:rsid w:val="003C30E4"/>
    <w:rsid w:val="003C6327"/>
    <w:rsid w:val="003D2681"/>
    <w:rsid w:val="003D4FCE"/>
    <w:rsid w:val="003D5358"/>
    <w:rsid w:val="003D5400"/>
    <w:rsid w:val="003E172A"/>
    <w:rsid w:val="003E6B6C"/>
    <w:rsid w:val="003F64CB"/>
    <w:rsid w:val="00401C30"/>
    <w:rsid w:val="0040215F"/>
    <w:rsid w:val="004101F8"/>
    <w:rsid w:val="0041037C"/>
    <w:rsid w:val="0044089C"/>
    <w:rsid w:val="00441238"/>
    <w:rsid w:val="0045678B"/>
    <w:rsid w:val="00467E62"/>
    <w:rsid w:val="00470D95"/>
    <w:rsid w:val="004718FB"/>
    <w:rsid w:val="00476078"/>
    <w:rsid w:val="00476A66"/>
    <w:rsid w:val="00476D57"/>
    <w:rsid w:val="0048091D"/>
    <w:rsid w:val="004836CF"/>
    <w:rsid w:val="004A132E"/>
    <w:rsid w:val="004B186E"/>
    <w:rsid w:val="004C5678"/>
    <w:rsid w:val="004D6AFD"/>
    <w:rsid w:val="004D7A23"/>
    <w:rsid w:val="004D7B06"/>
    <w:rsid w:val="004E214D"/>
    <w:rsid w:val="004E2EE5"/>
    <w:rsid w:val="004E52FA"/>
    <w:rsid w:val="004F080A"/>
    <w:rsid w:val="004F2A3D"/>
    <w:rsid w:val="004F7C63"/>
    <w:rsid w:val="00510F8A"/>
    <w:rsid w:val="0051579A"/>
    <w:rsid w:val="00515939"/>
    <w:rsid w:val="00521113"/>
    <w:rsid w:val="0052400D"/>
    <w:rsid w:val="005260FB"/>
    <w:rsid w:val="0053055E"/>
    <w:rsid w:val="005339E5"/>
    <w:rsid w:val="00540DEE"/>
    <w:rsid w:val="00543B2C"/>
    <w:rsid w:val="00554404"/>
    <w:rsid w:val="005602AE"/>
    <w:rsid w:val="0056248F"/>
    <w:rsid w:val="0056364C"/>
    <w:rsid w:val="00564562"/>
    <w:rsid w:val="0056462B"/>
    <w:rsid w:val="00567E40"/>
    <w:rsid w:val="0057329F"/>
    <w:rsid w:val="005765C2"/>
    <w:rsid w:val="00576A2E"/>
    <w:rsid w:val="00586B70"/>
    <w:rsid w:val="00597C29"/>
    <w:rsid w:val="005C068F"/>
    <w:rsid w:val="005C70C9"/>
    <w:rsid w:val="005C78F7"/>
    <w:rsid w:val="005D6775"/>
    <w:rsid w:val="005E768D"/>
    <w:rsid w:val="005F2487"/>
    <w:rsid w:val="005F47B4"/>
    <w:rsid w:val="006055D7"/>
    <w:rsid w:val="006102A7"/>
    <w:rsid w:val="00611280"/>
    <w:rsid w:val="00616989"/>
    <w:rsid w:val="00635D13"/>
    <w:rsid w:val="00640EEF"/>
    <w:rsid w:val="00642DF1"/>
    <w:rsid w:val="006470D4"/>
    <w:rsid w:val="00652E92"/>
    <w:rsid w:val="00660AA9"/>
    <w:rsid w:val="0066614F"/>
    <w:rsid w:val="006A2604"/>
    <w:rsid w:val="006A34E8"/>
    <w:rsid w:val="006C287E"/>
    <w:rsid w:val="006C7B68"/>
    <w:rsid w:val="006D0826"/>
    <w:rsid w:val="006E05F5"/>
    <w:rsid w:val="006E60C0"/>
    <w:rsid w:val="006F2E03"/>
    <w:rsid w:val="006F3230"/>
    <w:rsid w:val="006F756E"/>
    <w:rsid w:val="006F7CFE"/>
    <w:rsid w:val="007030B0"/>
    <w:rsid w:val="007068CD"/>
    <w:rsid w:val="0071670F"/>
    <w:rsid w:val="00720E92"/>
    <w:rsid w:val="007220FE"/>
    <w:rsid w:val="00731976"/>
    <w:rsid w:val="0074718D"/>
    <w:rsid w:val="00750E3F"/>
    <w:rsid w:val="00754D93"/>
    <w:rsid w:val="00757B91"/>
    <w:rsid w:val="00761C0C"/>
    <w:rsid w:val="00781D4F"/>
    <w:rsid w:val="0078310C"/>
    <w:rsid w:val="00790D1C"/>
    <w:rsid w:val="00792FD0"/>
    <w:rsid w:val="00793E9C"/>
    <w:rsid w:val="00794624"/>
    <w:rsid w:val="00795A24"/>
    <w:rsid w:val="007A20EC"/>
    <w:rsid w:val="007A26E0"/>
    <w:rsid w:val="007A7AE8"/>
    <w:rsid w:val="007B0363"/>
    <w:rsid w:val="007C40F0"/>
    <w:rsid w:val="007D400E"/>
    <w:rsid w:val="007D50F8"/>
    <w:rsid w:val="007D5A4C"/>
    <w:rsid w:val="007D77E0"/>
    <w:rsid w:val="007E7927"/>
    <w:rsid w:val="007F21A0"/>
    <w:rsid w:val="007F3161"/>
    <w:rsid w:val="00804FFE"/>
    <w:rsid w:val="00807AAC"/>
    <w:rsid w:val="00812038"/>
    <w:rsid w:val="00816367"/>
    <w:rsid w:val="00816AB3"/>
    <w:rsid w:val="0082681E"/>
    <w:rsid w:val="00830BCA"/>
    <w:rsid w:val="00841527"/>
    <w:rsid w:val="00846964"/>
    <w:rsid w:val="00851860"/>
    <w:rsid w:val="008534EB"/>
    <w:rsid w:val="008554D5"/>
    <w:rsid w:val="0086367B"/>
    <w:rsid w:val="00865814"/>
    <w:rsid w:val="00865937"/>
    <w:rsid w:val="00866B97"/>
    <w:rsid w:val="00867E3B"/>
    <w:rsid w:val="00871C2A"/>
    <w:rsid w:val="00874CFE"/>
    <w:rsid w:val="00874F3E"/>
    <w:rsid w:val="00895F40"/>
    <w:rsid w:val="008B6BD1"/>
    <w:rsid w:val="008C5FA6"/>
    <w:rsid w:val="008E002B"/>
    <w:rsid w:val="008E1C83"/>
    <w:rsid w:val="008E4C8A"/>
    <w:rsid w:val="008E67BD"/>
    <w:rsid w:val="00914122"/>
    <w:rsid w:val="00914148"/>
    <w:rsid w:val="009141C7"/>
    <w:rsid w:val="00923F0D"/>
    <w:rsid w:val="00932F6F"/>
    <w:rsid w:val="009336E1"/>
    <w:rsid w:val="009347D2"/>
    <w:rsid w:val="009423B5"/>
    <w:rsid w:val="00942FC7"/>
    <w:rsid w:val="00943E24"/>
    <w:rsid w:val="00943E6A"/>
    <w:rsid w:val="009447AC"/>
    <w:rsid w:val="009468CE"/>
    <w:rsid w:val="00950A9E"/>
    <w:rsid w:val="00952AAB"/>
    <w:rsid w:val="0095410E"/>
    <w:rsid w:val="00954409"/>
    <w:rsid w:val="00967C3C"/>
    <w:rsid w:val="009763F5"/>
    <w:rsid w:val="00977D6D"/>
    <w:rsid w:val="0098104F"/>
    <w:rsid w:val="009856CF"/>
    <w:rsid w:val="009A7684"/>
    <w:rsid w:val="009B12CD"/>
    <w:rsid w:val="009B4A26"/>
    <w:rsid w:val="009B7087"/>
    <w:rsid w:val="009D089B"/>
    <w:rsid w:val="009D0A8D"/>
    <w:rsid w:val="009D30EC"/>
    <w:rsid w:val="009E001B"/>
    <w:rsid w:val="009E438C"/>
    <w:rsid w:val="009E5BDF"/>
    <w:rsid w:val="009F22A2"/>
    <w:rsid w:val="009F3F69"/>
    <w:rsid w:val="00A0008F"/>
    <w:rsid w:val="00A02A26"/>
    <w:rsid w:val="00A325D1"/>
    <w:rsid w:val="00A34AEB"/>
    <w:rsid w:val="00A44A42"/>
    <w:rsid w:val="00A567EA"/>
    <w:rsid w:val="00A6106E"/>
    <w:rsid w:val="00A62C94"/>
    <w:rsid w:val="00A66A6E"/>
    <w:rsid w:val="00A7030A"/>
    <w:rsid w:val="00A72A47"/>
    <w:rsid w:val="00A744B7"/>
    <w:rsid w:val="00A828F2"/>
    <w:rsid w:val="00A8514D"/>
    <w:rsid w:val="00A87CDB"/>
    <w:rsid w:val="00A94837"/>
    <w:rsid w:val="00AA13A5"/>
    <w:rsid w:val="00AA2A0D"/>
    <w:rsid w:val="00AA2C52"/>
    <w:rsid w:val="00AA5E81"/>
    <w:rsid w:val="00AA6CB1"/>
    <w:rsid w:val="00AB29DA"/>
    <w:rsid w:val="00AB652F"/>
    <w:rsid w:val="00AB7C35"/>
    <w:rsid w:val="00AC0B77"/>
    <w:rsid w:val="00AC3DBC"/>
    <w:rsid w:val="00AC5BA5"/>
    <w:rsid w:val="00AD1CE8"/>
    <w:rsid w:val="00AE1711"/>
    <w:rsid w:val="00AE3228"/>
    <w:rsid w:val="00AE3561"/>
    <w:rsid w:val="00AF712F"/>
    <w:rsid w:val="00B00791"/>
    <w:rsid w:val="00B05D22"/>
    <w:rsid w:val="00B078AB"/>
    <w:rsid w:val="00B241A1"/>
    <w:rsid w:val="00B34512"/>
    <w:rsid w:val="00B448FA"/>
    <w:rsid w:val="00B46CC7"/>
    <w:rsid w:val="00B608A3"/>
    <w:rsid w:val="00B635D7"/>
    <w:rsid w:val="00B64224"/>
    <w:rsid w:val="00B6685C"/>
    <w:rsid w:val="00B81385"/>
    <w:rsid w:val="00B904B1"/>
    <w:rsid w:val="00B90813"/>
    <w:rsid w:val="00B92335"/>
    <w:rsid w:val="00B929C3"/>
    <w:rsid w:val="00B9386C"/>
    <w:rsid w:val="00B96A33"/>
    <w:rsid w:val="00BB39DC"/>
    <w:rsid w:val="00BB449E"/>
    <w:rsid w:val="00BB70C5"/>
    <w:rsid w:val="00BC1153"/>
    <w:rsid w:val="00BC33B7"/>
    <w:rsid w:val="00BD659D"/>
    <w:rsid w:val="00BD7D59"/>
    <w:rsid w:val="00BE01BB"/>
    <w:rsid w:val="00BE6064"/>
    <w:rsid w:val="00BF34A8"/>
    <w:rsid w:val="00C207DD"/>
    <w:rsid w:val="00C26077"/>
    <w:rsid w:val="00C26270"/>
    <w:rsid w:val="00C442ED"/>
    <w:rsid w:val="00C57500"/>
    <w:rsid w:val="00C608B8"/>
    <w:rsid w:val="00C61DEB"/>
    <w:rsid w:val="00C66059"/>
    <w:rsid w:val="00C73A2B"/>
    <w:rsid w:val="00C80E81"/>
    <w:rsid w:val="00C81DBD"/>
    <w:rsid w:val="00C91952"/>
    <w:rsid w:val="00C91E7F"/>
    <w:rsid w:val="00C97895"/>
    <w:rsid w:val="00CA20C2"/>
    <w:rsid w:val="00CA2E8C"/>
    <w:rsid w:val="00CA4D97"/>
    <w:rsid w:val="00CC132B"/>
    <w:rsid w:val="00CC39B8"/>
    <w:rsid w:val="00CC4AFC"/>
    <w:rsid w:val="00CC653C"/>
    <w:rsid w:val="00CC7B72"/>
    <w:rsid w:val="00CD1849"/>
    <w:rsid w:val="00CD60C9"/>
    <w:rsid w:val="00CD7D4F"/>
    <w:rsid w:val="00CE0787"/>
    <w:rsid w:val="00CE41DF"/>
    <w:rsid w:val="00CF2F7D"/>
    <w:rsid w:val="00CF4567"/>
    <w:rsid w:val="00D021D0"/>
    <w:rsid w:val="00D06927"/>
    <w:rsid w:val="00D1221B"/>
    <w:rsid w:val="00D2204D"/>
    <w:rsid w:val="00D27D75"/>
    <w:rsid w:val="00D33604"/>
    <w:rsid w:val="00D34EA1"/>
    <w:rsid w:val="00D36742"/>
    <w:rsid w:val="00D46ECF"/>
    <w:rsid w:val="00D50291"/>
    <w:rsid w:val="00D50A89"/>
    <w:rsid w:val="00D61735"/>
    <w:rsid w:val="00D62B11"/>
    <w:rsid w:val="00D6644D"/>
    <w:rsid w:val="00D741A9"/>
    <w:rsid w:val="00D87B94"/>
    <w:rsid w:val="00D92A09"/>
    <w:rsid w:val="00DA16D2"/>
    <w:rsid w:val="00DA267F"/>
    <w:rsid w:val="00DA494B"/>
    <w:rsid w:val="00DA5C1B"/>
    <w:rsid w:val="00DB138F"/>
    <w:rsid w:val="00DB4AA8"/>
    <w:rsid w:val="00DB5DF1"/>
    <w:rsid w:val="00DC14F9"/>
    <w:rsid w:val="00DC37C8"/>
    <w:rsid w:val="00DD33F5"/>
    <w:rsid w:val="00DE4037"/>
    <w:rsid w:val="00DF1CB2"/>
    <w:rsid w:val="00DF610D"/>
    <w:rsid w:val="00DF7095"/>
    <w:rsid w:val="00E028CA"/>
    <w:rsid w:val="00E03821"/>
    <w:rsid w:val="00E12529"/>
    <w:rsid w:val="00E229AF"/>
    <w:rsid w:val="00E3040A"/>
    <w:rsid w:val="00E32626"/>
    <w:rsid w:val="00E3319F"/>
    <w:rsid w:val="00E346D3"/>
    <w:rsid w:val="00E34D6A"/>
    <w:rsid w:val="00E365B3"/>
    <w:rsid w:val="00E648E1"/>
    <w:rsid w:val="00E66F2B"/>
    <w:rsid w:val="00E805B9"/>
    <w:rsid w:val="00E82DA3"/>
    <w:rsid w:val="00E908F7"/>
    <w:rsid w:val="00E97E6D"/>
    <w:rsid w:val="00EA0673"/>
    <w:rsid w:val="00EA3A38"/>
    <w:rsid w:val="00EA3E59"/>
    <w:rsid w:val="00EA4474"/>
    <w:rsid w:val="00EA548D"/>
    <w:rsid w:val="00EA5D1A"/>
    <w:rsid w:val="00EC2968"/>
    <w:rsid w:val="00EC3625"/>
    <w:rsid w:val="00ED24FA"/>
    <w:rsid w:val="00EE4346"/>
    <w:rsid w:val="00EE4CAB"/>
    <w:rsid w:val="00EE549D"/>
    <w:rsid w:val="00EF5259"/>
    <w:rsid w:val="00F056D2"/>
    <w:rsid w:val="00F1249B"/>
    <w:rsid w:val="00F1529B"/>
    <w:rsid w:val="00F245EE"/>
    <w:rsid w:val="00F27509"/>
    <w:rsid w:val="00F33A59"/>
    <w:rsid w:val="00F405E9"/>
    <w:rsid w:val="00F43A63"/>
    <w:rsid w:val="00F477DA"/>
    <w:rsid w:val="00F53AD8"/>
    <w:rsid w:val="00F56042"/>
    <w:rsid w:val="00F572B0"/>
    <w:rsid w:val="00F60AD2"/>
    <w:rsid w:val="00F6223E"/>
    <w:rsid w:val="00F63CAD"/>
    <w:rsid w:val="00F710A2"/>
    <w:rsid w:val="00F75399"/>
    <w:rsid w:val="00F75E5A"/>
    <w:rsid w:val="00F83947"/>
    <w:rsid w:val="00F92165"/>
    <w:rsid w:val="00F9586D"/>
    <w:rsid w:val="00F97DD5"/>
    <w:rsid w:val="00FC1A1F"/>
    <w:rsid w:val="00FC65EE"/>
    <w:rsid w:val="00FD7564"/>
    <w:rsid w:val="00FE3B82"/>
    <w:rsid w:val="00FE59BB"/>
    <w:rsid w:val="00FE763B"/>
    <w:rsid w:val="00FF53F3"/>
    <w:rsid w:val="00FF58CB"/>
    <w:rsid w:val="00FF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9D99B"/>
  <w15:docId w15:val="{B39D0BFC-90F9-4BE1-84DE-77CC7A7A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B72"/>
    <w:pPr>
      <w:spacing w:after="200" w:line="276" w:lineRule="auto"/>
    </w:pPr>
    <w:rPr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link w:val="Heading1Char"/>
    <w:qFormat/>
    <w:rsid w:val="00792FD0"/>
    <w:pPr>
      <w:keepNext/>
      <w:spacing w:after="0" w:line="360" w:lineRule="auto"/>
      <w:outlineLvl w:val="0"/>
    </w:pPr>
    <w:rPr>
      <w:rFonts w:ascii="Times New Roman" w:hAnsi="Times New Roman" w:cs="Times New Roman"/>
      <w:sz w:val="28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792FD0"/>
    <w:pPr>
      <w:keepNext/>
      <w:spacing w:after="0" w:line="360" w:lineRule="auto"/>
      <w:outlineLvl w:val="1"/>
    </w:pPr>
    <w:rPr>
      <w:rFonts w:ascii="Times New Roman" w:hAnsi="Times New Roman" w:cs="Times New Roman"/>
      <w:b/>
      <w:bCs/>
      <w:sz w:val="28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122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8C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8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CC6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C65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4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54D93"/>
    <w:pPr>
      <w:ind w:left="720"/>
      <w:contextualSpacing/>
    </w:pPr>
  </w:style>
  <w:style w:type="paragraph" w:styleId="Caption">
    <w:name w:val="caption"/>
    <w:basedOn w:val="Normal"/>
    <w:next w:val="Normal"/>
    <w:qFormat/>
    <w:rsid w:val="002E5883"/>
    <w:pPr>
      <w:spacing w:after="0" w:line="480" w:lineRule="auto"/>
      <w:jc w:val="center"/>
    </w:pPr>
    <w:rPr>
      <w:rFonts w:ascii="Times New Roman" w:hAnsi="Times New Roman" w:cs="Times New Roman"/>
      <w:b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rsid w:val="009D089B"/>
    <w:pPr>
      <w:spacing w:before="100" w:after="100" w:line="240" w:lineRule="auto"/>
    </w:pPr>
    <w:rPr>
      <w:rFonts w:ascii="Times New Roman" w:hAnsi="Times New Roman" w:cs="Times New Roman"/>
      <w:sz w:val="24"/>
      <w:szCs w:val="20"/>
      <w:lang w:val="en-US" w:eastAsia="en-US"/>
    </w:rPr>
  </w:style>
  <w:style w:type="character" w:styleId="Hyperlink">
    <w:name w:val="Hyperlink"/>
    <w:uiPriority w:val="99"/>
    <w:rsid w:val="009D089B"/>
    <w:rPr>
      <w:color w:val="0000FF"/>
      <w:u w:val="single"/>
    </w:rPr>
  </w:style>
  <w:style w:type="character" w:customStyle="1" w:styleId="Heading1Char">
    <w:name w:val="Heading 1 Char"/>
    <w:link w:val="Heading1"/>
    <w:rsid w:val="00792FD0"/>
    <w:rPr>
      <w:rFonts w:ascii="Times New Roman" w:hAnsi="Times New Roman" w:cs="Times New Roman"/>
      <w:sz w:val="28"/>
      <w:szCs w:val="24"/>
    </w:rPr>
  </w:style>
  <w:style w:type="character" w:customStyle="1" w:styleId="Heading2Char">
    <w:name w:val="Heading 2 Char"/>
    <w:link w:val="Heading2"/>
    <w:rsid w:val="00792FD0"/>
    <w:rPr>
      <w:rFonts w:ascii="Times New Roman" w:hAnsi="Times New Roman" w:cs="Times New Roman"/>
      <w:b/>
      <w:bCs/>
      <w:sz w:val="28"/>
      <w:szCs w:val="24"/>
    </w:rPr>
  </w:style>
  <w:style w:type="paragraph" w:customStyle="1" w:styleId="prog-western">
    <w:name w:val="prog-western"/>
    <w:basedOn w:val="Normal"/>
    <w:rsid w:val="00077E92"/>
    <w:pPr>
      <w:spacing w:before="100" w:beforeAutospacing="1" w:after="0" w:line="240" w:lineRule="auto"/>
    </w:pPr>
    <w:rPr>
      <w:rFonts w:ascii="Consolas" w:hAnsi="Consolas" w:cs="Times New Roman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DA494B"/>
    <w:pPr>
      <w:spacing w:after="0" w:line="240" w:lineRule="auto"/>
    </w:pPr>
    <w:rPr>
      <w:rFonts w:ascii="Times New Roman" w:hAnsi="Times New Roman" w:cs="Times New Roman"/>
      <w:sz w:val="36"/>
      <w:szCs w:val="24"/>
      <w:lang w:val="en-US" w:eastAsia="en-US"/>
    </w:rPr>
  </w:style>
  <w:style w:type="character" w:customStyle="1" w:styleId="BodyTextChar">
    <w:name w:val="Body Text Char"/>
    <w:link w:val="BodyText"/>
    <w:rsid w:val="00DA494B"/>
    <w:rPr>
      <w:rFonts w:ascii="Times New Roman" w:hAnsi="Times New Roman" w:cs="Times New Roman"/>
      <w:sz w:val="36"/>
      <w:szCs w:val="24"/>
    </w:rPr>
  </w:style>
  <w:style w:type="paragraph" w:styleId="BodyText2">
    <w:name w:val="Body Text 2"/>
    <w:basedOn w:val="Normal"/>
    <w:link w:val="BodyText2Char"/>
    <w:rsid w:val="00DA494B"/>
    <w:pPr>
      <w:spacing w:after="0" w:line="240" w:lineRule="auto"/>
    </w:pPr>
    <w:rPr>
      <w:rFonts w:ascii="Times New Roman" w:hAnsi="Times New Roman" w:cs="Times New Roman"/>
      <w:sz w:val="28"/>
      <w:szCs w:val="24"/>
      <w:lang w:val="en-US" w:eastAsia="en-US"/>
    </w:rPr>
  </w:style>
  <w:style w:type="character" w:customStyle="1" w:styleId="BodyText2Char">
    <w:name w:val="Body Text 2 Char"/>
    <w:link w:val="BodyText2"/>
    <w:rsid w:val="00DA494B"/>
    <w:rPr>
      <w:rFonts w:ascii="Times New Roman" w:hAnsi="Times New Roman" w:cs="Times New Roman"/>
      <w:sz w:val="28"/>
      <w:szCs w:val="24"/>
    </w:rPr>
  </w:style>
  <w:style w:type="character" w:customStyle="1" w:styleId="bodysubtitle1">
    <w:name w:val="bodysubtitle1"/>
    <w:rsid w:val="00C207DD"/>
    <w:rPr>
      <w:b/>
      <w:bCs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9586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9586D"/>
    <w:rPr>
      <w:sz w:val="22"/>
      <w:szCs w:val="22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F9586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9586D"/>
    <w:rPr>
      <w:sz w:val="22"/>
      <w:szCs w:val="22"/>
      <w:lang w:val="en-IN" w:eastAsia="en-IN"/>
    </w:rPr>
  </w:style>
  <w:style w:type="character" w:customStyle="1" w:styleId="mw-headline">
    <w:name w:val="mw-headline"/>
    <w:basedOn w:val="DefaultParagraphFont"/>
    <w:rsid w:val="008E4C8A"/>
  </w:style>
  <w:style w:type="character" w:customStyle="1" w:styleId="texhtml">
    <w:name w:val="texhtml"/>
    <w:basedOn w:val="DefaultParagraphFont"/>
    <w:rsid w:val="002236C7"/>
  </w:style>
  <w:style w:type="paragraph" w:styleId="PlainText">
    <w:name w:val="Plain Text"/>
    <w:basedOn w:val="Normal"/>
    <w:unhideWhenUsed/>
    <w:rsid w:val="00CC7B72"/>
    <w:pPr>
      <w:spacing w:after="0" w:line="240" w:lineRule="auto"/>
    </w:pPr>
    <w:rPr>
      <w:rFonts w:ascii="Consolas" w:eastAsia="Calibri" w:hAnsi="Consolas" w:cs="Times New Roman"/>
      <w:sz w:val="21"/>
      <w:szCs w:val="21"/>
      <w:lang w:val="en-US" w:eastAsia="en-US"/>
    </w:rPr>
  </w:style>
  <w:style w:type="character" w:customStyle="1" w:styleId="Heading3Char">
    <w:name w:val="Heading 3 Char"/>
    <w:link w:val="Heading3"/>
    <w:uiPriority w:val="9"/>
    <w:rsid w:val="00914122"/>
    <w:rPr>
      <w:rFonts w:ascii="Cambria" w:eastAsia="Times New Roman" w:hAnsi="Cambria" w:cs="Times New Roman"/>
      <w:b/>
      <w:bCs/>
      <w:sz w:val="26"/>
      <w:szCs w:val="26"/>
      <w:lang w:val="en-IN" w:eastAsia="en-IN"/>
    </w:rPr>
  </w:style>
  <w:style w:type="character" w:styleId="Emphasis">
    <w:name w:val="Emphasis"/>
    <w:basedOn w:val="DefaultParagraphFont"/>
    <w:uiPriority w:val="20"/>
    <w:qFormat/>
    <w:rsid w:val="00F53AD8"/>
    <w:rPr>
      <w:i/>
      <w:iCs/>
    </w:rPr>
  </w:style>
  <w:style w:type="character" w:styleId="Strong">
    <w:name w:val="Strong"/>
    <w:basedOn w:val="DefaultParagraphFont"/>
    <w:uiPriority w:val="22"/>
    <w:qFormat/>
    <w:rsid w:val="00F53AD8"/>
    <w:rPr>
      <w:b/>
      <w:bCs/>
    </w:rPr>
  </w:style>
  <w:style w:type="paragraph" w:styleId="HTMLPreformatted">
    <w:name w:val="HTML Preformatted"/>
    <w:basedOn w:val="Normal"/>
    <w:link w:val="HTMLPreformattedChar"/>
    <w:semiHidden/>
    <w:unhideWhenUsed/>
    <w:rsid w:val="00A44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44A42"/>
    <w:rPr>
      <w:rFonts w:ascii="Courier New" w:hAnsi="Courier New" w:cs="Courier New"/>
    </w:rPr>
  </w:style>
  <w:style w:type="character" w:customStyle="1" w:styleId="texhtml1">
    <w:name w:val="texhtml1"/>
    <w:basedOn w:val="DefaultParagraphFont"/>
    <w:rsid w:val="00B92335"/>
    <w:rPr>
      <w:sz w:val="30"/>
      <w:szCs w:val="30"/>
    </w:rPr>
  </w:style>
  <w:style w:type="paragraph" w:styleId="BodyText3">
    <w:name w:val="Body Text 3"/>
    <w:basedOn w:val="Normal"/>
    <w:link w:val="BodyText3Char"/>
    <w:uiPriority w:val="99"/>
    <w:unhideWhenUsed/>
    <w:rsid w:val="0019013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190134"/>
    <w:rPr>
      <w:sz w:val="16"/>
      <w:szCs w:val="16"/>
      <w:lang w:val="en-IN" w:eastAsia="en-IN"/>
    </w:rPr>
  </w:style>
  <w:style w:type="paragraph" w:styleId="Title">
    <w:name w:val="Title"/>
    <w:basedOn w:val="Normal"/>
    <w:link w:val="TitleChar"/>
    <w:qFormat/>
    <w:rsid w:val="00190134"/>
    <w:pPr>
      <w:spacing w:after="0" w:line="240" w:lineRule="auto"/>
      <w:jc w:val="center"/>
    </w:pPr>
    <w:rPr>
      <w:rFonts w:ascii="Arial" w:hAnsi="Arial" w:cs="Times New Roman"/>
      <w:b/>
      <w:bCs/>
      <w:noProof/>
      <w:sz w:val="32"/>
      <w:szCs w:val="20"/>
      <w:u w:val="single"/>
      <w:lang w:val="en-GB" w:eastAsia="en-US"/>
    </w:rPr>
  </w:style>
  <w:style w:type="character" w:customStyle="1" w:styleId="TitleChar">
    <w:name w:val="Title Char"/>
    <w:basedOn w:val="DefaultParagraphFont"/>
    <w:link w:val="Title"/>
    <w:rsid w:val="00190134"/>
    <w:rPr>
      <w:rFonts w:ascii="Arial" w:hAnsi="Arial" w:cs="Times New Roman"/>
      <w:b/>
      <w:bCs/>
      <w:noProof/>
      <w:sz w:val="32"/>
      <w:u w:val="single"/>
      <w:lang w:val="en-GB"/>
    </w:rPr>
  </w:style>
  <w:style w:type="paragraph" w:customStyle="1" w:styleId="Pa2">
    <w:name w:val="Pa2"/>
    <w:basedOn w:val="Normal"/>
    <w:next w:val="Normal"/>
    <w:rsid w:val="00190134"/>
    <w:pPr>
      <w:autoSpaceDE w:val="0"/>
      <w:autoSpaceDN w:val="0"/>
      <w:adjustRightInd w:val="0"/>
      <w:spacing w:after="0" w:line="200" w:lineRule="auto"/>
    </w:pPr>
    <w:rPr>
      <w:rFonts w:ascii="ArialMT" w:hAnsi="ArialMT" w:cs="Times New Roman"/>
      <w:sz w:val="24"/>
      <w:szCs w:val="24"/>
      <w:lang w:val="en-US" w:eastAsia="en-US"/>
    </w:rPr>
  </w:style>
  <w:style w:type="character" w:customStyle="1" w:styleId="editsection">
    <w:name w:val="editsection"/>
    <w:basedOn w:val="DefaultParagraphFont"/>
    <w:rsid w:val="00A325D1"/>
  </w:style>
  <w:style w:type="character" w:customStyle="1" w:styleId="Style10pt11">
    <w:name w:val="Style 10 pt11"/>
    <w:basedOn w:val="DefaultParagraphFont"/>
    <w:rsid w:val="00100FA4"/>
    <w:rPr>
      <w:rFonts w:ascii="Arial" w:hAnsi="Arial"/>
      <w:sz w:val="22"/>
      <w:szCs w:val="22"/>
    </w:rPr>
  </w:style>
  <w:style w:type="paragraph" w:customStyle="1" w:styleId="Style10ptJustifiedRight095cm11">
    <w:name w:val="Style 10 pt Justified Right:  0.95 cm11"/>
    <w:basedOn w:val="Normal"/>
    <w:rsid w:val="00100FA4"/>
    <w:pPr>
      <w:spacing w:after="0" w:line="240" w:lineRule="auto"/>
      <w:ind w:right="540"/>
      <w:jc w:val="both"/>
    </w:pPr>
    <w:rPr>
      <w:rFonts w:ascii="Arial" w:hAnsi="Arial" w:cs="Times New Roman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8CA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IN" w:eastAsia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8C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IN" w:eastAsia="en-IN"/>
    </w:rPr>
  </w:style>
  <w:style w:type="character" w:customStyle="1" w:styleId="apple-converted-space">
    <w:name w:val="apple-converted-space"/>
    <w:basedOn w:val="DefaultParagraphFont"/>
    <w:rsid w:val="00A744B7"/>
  </w:style>
  <w:style w:type="paragraph" w:customStyle="1" w:styleId="Default">
    <w:name w:val="Default"/>
    <w:rsid w:val="00AE3561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2F6A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39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7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98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99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98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6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4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8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0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36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6612">
              <w:marLeft w:val="0"/>
              <w:marRight w:val="0"/>
              <w:marTop w:val="0"/>
              <w:marBottom w:val="120"/>
              <w:divBdr>
                <w:top w:val="single" w:sz="6" w:space="1" w:color="AAAAAA"/>
                <w:left w:val="none" w:sz="0" w:space="0" w:color="auto"/>
                <w:bottom w:val="single" w:sz="6" w:space="1" w:color="AAAAAA"/>
                <w:right w:val="none" w:sz="0" w:space="0" w:color="auto"/>
              </w:divBdr>
            </w:div>
          </w:divsChild>
        </w:div>
      </w:divsChild>
    </w:div>
    <w:div w:id="3514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77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6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9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41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5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8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3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2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8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6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0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5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7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787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095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8777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3557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1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21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943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8724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6488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904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15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67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26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63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8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9824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674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391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7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9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9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8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1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2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26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5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2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7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65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38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45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2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6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0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71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3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6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0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184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0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54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3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4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4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8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9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4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0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E3ED7-73EF-4868-85A6-95F7800FB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Education Society’s College of Engineering, Pune-01.</vt:lpstr>
    </vt:vector>
  </TitlesOfParts>
  <Company/>
  <LinksUpToDate>false</LinksUpToDate>
  <CharactersWithSpaces>1226</CharactersWithSpaces>
  <SharedDoc>false</SharedDoc>
  <HLinks>
    <vt:vector size="114" baseType="variant">
      <vt:variant>
        <vt:i4>6750225</vt:i4>
      </vt:variant>
      <vt:variant>
        <vt:i4>54</vt:i4>
      </vt:variant>
      <vt:variant>
        <vt:i4>0</vt:i4>
      </vt:variant>
      <vt:variant>
        <vt:i4>5</vt:i4>
      </vt:variant>
      <vt:variant>
        <vt:lpwstr>http://www.dsprelated.com/dspbooks/filters/Definition_Signal.html</vt:lpwstr>
      </vt:variant>
      <vt:variant>
        <vt:lpwstr/>
      </vt:variant>
      <vt:variant>
        <vt:i4>7405577</vt:i4>
      </vt:variant>
      <vt:variant>
        <vt:i4>51</vt:i4>
      </vt:variant>
      <vt:variant>
        <vt:i4>0</vt:i4>
      </vt:variant>
      <vt:variant>
        <vt:i4>5</vt:i4>
      </vt:variant>
      <vt:variant>
        <vt:lpwstr>http://en.wikipedia.org/wiki/Exponential_decay</vt:lpwstr>
      </vt:variant>
      <vt:variant>
        <vt:lpwstr/>
      </vt:variant>
      <vt:variant>
        <vt:i4>524358</vt:i4>
      </vt:variant>
      <vt:variant>
        <vt:i4>48</vt:i4>
      </vt:variant>
      <vt:variant>
        <vt:i4>0</vt:i4>
      </vt:variant>
      <vt:variant>
        <vt:i4>5</vt:i4>
      </vt:variant>
      <vt:variant>
        <vt:lpwstr>http://www.dsprelated.com/dspbooks/mdft/Exponentials.html</vt:lpwstr>
      </vt:variant>
      <vt:variant>
        <vt:lpwstr/>
      </vt:variant>
      <vt:variant>
        <vt:i4>524358</vt:i4>
      </vt:variant>
      <vt:variant>
        <vt:i4>45</vt:i4>
      </vt:variant>
      <vt:variant>
        <vt:i4>0</vt:i4>
      </vt:variant>
      <vt:variant>
        <vt:i4>5</vt:i4>
      </vt:variant>
      <vt:variant>
        <vt:lpwstr>http://www.dsprelated.com/dspbooks/mdft/Exponentials.html</vt:lpwstr>
      </vt:variant>
      <vt:variant>
        <vt:lpwstr/>
      </vt:variant>
      <vt:variant>
        <vt:i4>3276810</vt:i4>
      </vt:variant>
      <vt:variant>
        <vt:i4>42</vt:i4>
      </vt:variant>
      <vt:variant>
        <vt:i4>0</vt:i4>
      </vt:variant>
      <vt:variant>
        <vt:i4>5</vt:i4>
      </vt:variant>
      <vt:variant>
        <vt:lpwstr>http://en.wikibooks.org/wiki/Signals_and_Systems/Periodic_Signals</vt:lpwstr>
      </vt:variant>
      <vt:variant>
        <vt:lpwstr/>
      </vt:variant>
      <vt:variant>
        <vt:i4>5177400</vt:i4>
      </vt:variant>
      <vt:variant>
        <vt:i4>39</vt:i4>
      </vt:variant>
      <vt:variant>
        <vt:i4>0</vt:i4>
      </vt:variant>
      <vt:variant>
        <vt:i4>5</vt:i4>
      </vt:variant>
      <vt:variant>
        <vt:lpwstr>http://www.dsprelated.com/dspbooks/pasp/Digital_Waveguide_Bowed_String.html</vt:lpwstr>
      </vt:variant>
      <vt:variant>
        <vt:lpwstr/>
      </vt:variant>
      <vt:variant>
        <vt:i4>65618</vt:i4>
      </vt:variant>
      <vt:variant>
        <vt:i4>36</vt:i4>
      </vt:variant>
      <vt:variant>
        <vt:i4>0</vt:i4>
      </vt:variant>
      <vt:variant>
        <vt:i4>5</vt:i4>
      </vt:variant>
      <vt:variant>
        <vt:lpwstr>http://www.dsprelated.com/dspbooks/pasp/Ideal_Plucked_String.html</vt:lpwstr>
      </vt:variant>
      <vt:variant>
        <vt:lpwstr/>
      </vt:variant>
      <vt:variant>
        <vt:i4>3145818</vt:i4>
      </vt:variant>
      <vt:variant>
        <vt:i4>33</vt:i4>
      </vt:variant>
      <vt:variant>
        <vt:i4>0</vt:i4>
      </vt:variant>
      <vt:variant>
        <vt:i4>5</vt:i4>
      </vt:variant>
      <vt:variant>
        <vt:lpwstr>http://en.wikipedia.org/wiki/Tuning_fork</vt:lpwstr>
      </vt:variant>
      <vt:variant>
        <vt:lpwstr/>
      </vt:variant>
      <vt:variant>
        <vt:i4>1704063</vt:i4>
      </vt:variant>
      <vt:variant>
        <vt:i4>30</vt:i4>
      </vt:variant>
      <vt:variant>
        <vt:i4>0</vt:i4>
      </vt:variant>
      <vt:variant>
        <vt:i4>5</vt:i4>
      </vt:variant>
      <vt:variant>
        <vt:lpwstr>http://ccrma.stanford.edu/realsimple/lab_inst/Background.html</vt:lpwstr>
      </vt:variant>
      <vt:variant>
        <vt:lpwstr/>
      </vt:variant>
      <vt:variant>
        <vt:i4>7012408</vt:i4>
      </vt:variant>
      <vt:variant>
        <vt:i4>27</vt:i4>
      </vt:variant>
      <vt:variant>
        <vt:i4>0</vt:i4>
      </vt:variant>
      <vt:variant>
        <vt:i4>5</vt:i4>
      </vt:variant>
      <vt:variant>
        <vt:lpwstr>http://www.dsprelated.com/dspbooks/filters/Linear_Time_Invariant_Digital_Filters.html</vt:lpwstr>
      </vt:variant>
      <vt:variant>
        <vt:lpwstr/>
      </vt:variant>
      <vt:variant>
        <vt:i4>7405577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http://en.wikipedia.org/wiki/Exponential_decay</vt:lpwstr>
      </vt:variant>
      <vt:variant>
        <vt:lpwstr/>
      </vt:variant>
      <vt:variant>
        <vt:i4>7995455</vt:i4>
      </vt:variant>
      <vt:variant>
        <vt:i4>21</vt:i4>
      </vt:variant>
      <vt:variant>
        <vt:i4>0</vt:i4>
      </vt:variant>
      <vt:variant>
        <vt:i4>5</vt:i4>
      </vt:variant>
      <vt:variant>
        <vt:lpwstr>http://www.dsprelated.com/dspbooks/pasp/Single_Reed_Instruments.html</vt:lpwstr>
      </vt:variant>
      <vt:variant>
        <vt:lpwstr/>
      </vt:variant>
      <vt:variant>
        <vt:i4>1966166</vt:i4>
      </vt:variant>
      <vt:variant>
        <vt:i4>18</vt:i4>
      </vt:variant>
      <vt:variant>
        <vt:i4>0</vt:i4>
      </vt:variant>
      <vt:variant>
        <vt:i4>5</vt:i4>
      </vt:variant>
      <vt:variant>
        <vt:lpwstr>http://www.dsprelated.com/dspbooks/pasp/Elementary_String_Instruments.html</vt:lpwstr>
      </vt:variant>
      <vt:variant>
        <vt:lpwstr/>
      </vt:variant>
      <vt:variant>
        <vt:i4>1048699</vt:i4>
      </vt:variant>
      <vt:variant>
        <vt:i4>15</vt:i4>
      </vt:variant>
      <vt:variant>
        <vt:i4>0</vt:i4>
      </vt:variant>
      <vt:variant>
        <vt:i4>5</vt:i4>
      </vt:variant>
      <vt:variant>
        <vt:lpwstr>http://www.dsprelated.com/dspbooks/filters/Two_Pole.html</vt:lpwstr>
      </vt:variant>
      <vt:variant>
        <vt:lpwstr/>
      </vt:variant>
      <vt:variant>
        <vt:i4>524358</vt:i4>
      </vt:variant>
      <vt:variant>
        <vt:i4>12</vt:i4>
      </vt:variant>
      <vt:variant>
        <vt:i4>0</vt:i4>
      </vt:variant>
      <vt:variant>
        <vt:i4>5</vt:i4>
      </vt:variant>
      <vt:variant>
        <vt:lpwstr>http://www.dsprelated.com/dspbooks/mdft/Exponentials.html</vt:lpwstr>
      </vt:variant>
      <vt:variant>
        <vt:lpwstr/>
      </vt:variant>
      <vt:variant>
        <vt:i4>7405577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http://en.wikipedia.org/wiki/Exponential_decay</vt:lpwstr>
      </vt:variant>
      <vt:variant>
        <vt:lpwstr/>
      </vt:variant>
      <vt:variant>
        <vt:i4>6750225</vt:i4>
      </vt:variant>
      <vt:variant>
        <vt:i4>6</vt:i4>
      </vt:variant>
      <vt:variant>
        <vt:i4>0</vt:i4>
      </vt:variant>
      <vt:variant>
        <vt:i4>5</vt:i4>
      </vt:variant>
      <vt:variant>
        <vt:lpwstr>http://www.dsprelated.com/dspbooks/filters/Definition_Signal.html</vt:lpwstr>
      </vt:variant>
      <vt:variant>
        <vt:lpwstr/>
      </vt:variant>
      <vt:variant>
        <vt:i4>6750225</vt:i4>
      </vt:variant>
      <vt:variant>
        <vt:i4>3</vt:i4>
      </vt:variant>
      <vt:variant>
        <vt:i4>0</vt:i4>
      </vt:variant>
      <vt:variant>
        <vt:i4>5</vt:i4>
      </vt:variant>
      <vt:variant>
        <vt:lpwstr>http://www.dsprelated.com/dspbooks/filters/Definition_Signal.html</vt:lpwstr>
      </vt:variant>
      <vt:variant>
        <vt:lpwstr/>
      </vt:variant>
      <vt:variant>
        <vt:i4>2949164</vt:i4>
      </vt:variant>
      <vt:variant>
        <vt:i4>0</vt:i4>
      </vt:variant>
      <vt:variant>
        <vt:i4>0</vt:i4>
      </vt:variant>
      <vt:variant>
        <vt:i4>5</vt:i4>
      </vt:variant>
      <vt:variant>
        <vt:lpwstr>http://scienceworld.wolfram.com/physics/Pascal.html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Education Society’s College of Engineering, Pune-01.</dc:title>
  <dc:creator>admin'</dc:creator>
  <cp:lastModifiedBy>Bitz</cp:lastModifiedBy>
  <cp:revision>3</cp:revision>
  <cp:lastPrinted>2023-03-17T05:27:00Z</cp:lastPrinted>
  <dcterms:created xsi:type="dcterms:W3CDTF">2024-02-20T06:27:00Z</dcterms:created>
  <dcterms:modified xsi:type="dcterms:W3CDTF">2024-04-29T13:29:00Z</dcterms:modified>
</cp:coreProperties>
</file>